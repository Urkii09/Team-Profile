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A674" w14:textId="34416C75" w:rsidR="00E16AA4" w:rsidRPr="00E16AA4" w:rsidRDefault="00E16AA4" w:rsidP="00E16AA4">
      <w:pPr>
        <w:rPr>
          <w:rFonts w:ascii="Arial" w:hAnsi="Arial" w:cs="Arial"/>
        </w:rPr>
      </w:pPr>
    </w:p>
    <w:p w14:paraId="4CEAA6CF" w14:textId="3CC186D7" w:rsidR="00E16AA4" w:rsidRPr="00214A2B" w:rsidRDefault="00E16AA4" w:rsidP="00E16AA4">
      <w:pPr>
        <w:jc w:val="center"/>
        <w:rPr>
          <w:rFonts w:ascii="Arial" w:hAnsi="Arial" w:cs="Arial"/>
          <w:b/>
          <w:bCs/>
          <w:sz w:val="36"/>
          <w:szCs w:val="36"/>
        </w:rPr>
      </w:pPr>
      <w:r w:rsidRPr="00214A2B">
        <w:rPr>
          <w:rFonts w:ascii="Arial" w:hAnsi="Arial" w:cs="Arial"/>
          <w:b/>
          <w:bCs/>
          <w:sz w:val="36"/>
          <w:szCs w:val="36"/>
        </w:rPr>
        <w:t>Cybersecurity</w:t>
      </w:r>
    </w:p>
    <w:p w14:paraId="40D1869F" w14:textId="41265036" w:rsidR="00214A2B" w:rsidRDefault="00214A2B" w:rsidP="00214A2B">
      <w:pPr>
        <w:rPr>
          <w:rFonts w:ascii="Arial" w:hAnsi="Arial" w:cs="Arial"/>
          <w:b/>
          <w:bCs/>
          <w:sz w:val="24"/>
          <w:szCs w:val="24"/>
        </w:rPr>
      </w:pPr>
    </w:p>
    <w:p w14:paraId="75E00846" w14:textId="3B273BDD" w:rsidR="00214A2B" w:rsidRPr="00E16AA4" w:rsidRDefault="00214A2B" w:rsidP="00214A2B">
      <w:pPr>
        <w:rPr>
          <w:rFonts w:ascii="Arial" w:hAnsi="Arial" w:cs="Arial"/>
          <w:b/>
          <w:bCs/>
          <w:sz w:val="24"/>
          <w:szCs w:val="24"/>
        </w:rPr>
      </w:pPr>
      <w:r>
        <w:rPr>
          <w:rFonts w:ascii="Arial" w:hAnsi="Arial" w:cs="Arial"/>
          <w:b/>
          <w:bCs/>
          <w:sz w:val="24"/>
          <w:szCs w:val="24"/>
        </w:rPr>
        <w:t>Introduction</w:t>
      </w:r>
    </w:p>
    <w:p w14:paraId="3EA017F2" w14:textId="1EC36580" w:rsidR="00E16AA4" w:rsidRPr="00E16AA4" w:rsidRDefault="00E16AA4" w:rsidP="00E16AA4">
      <w:pPr>
        <w:rPr>
          <w:rFonts w:ascii="Arial" w:hAnsi="Arial" w:cs="Arial"/>
          <w:b/>
          <w:bCs/>
          <w:sz w:val="24"/>
          <w:szCs w:val="24"/>
        </w:rPr>
      </w:pPr>
    </w:p>
    <w:p w14:paraId="4396C3BB" w14:textId="1BEB737F" w:rsidR="00283532" w:rsidRDefault="00E16AA4" w:rsidP="00E16AA4">
      <w:pPr>
        <w:rPr>
          <w:rFonts w:ascii="Arial" w:hAnsi="Arial" w:cs="Arial"/>
          <w:sz w:val="24"/>
          <w:szCs w:val="24"/>
        </w:rPr>
      </w:pPr>
      <w:r>
        <w:rPr>
          <w:rFonts w:ascii="Arial" w:hAnsi="Arial" w:cs="Arial"/>
          <w:sz w:val="24"/>
          <w:szCs w:val="24"/>
        </w:rPr>
        <w:t xml:space="preserve">Cybersecurity is the protection of all </w:t>
      </w:r>
      <w:r w:rsidR="00283532">
        <w:rPr>
          <w:rFonts w:ascii="Arial" w:hAnsi="Arial" w:cs="Arial"/>
          <w:sz w:val="24"/>
          <w:szCs w:val="24"/>
        </w:rPr>
        <w:t>inter</w:t>
      </w:r>
      <w:r>
        <w:rPr>
          <w:rFonts w:ascii="Arial" w:hAnsi="Arial" w:cs="Arial"/>
          <w:sz w:val="24"/>
          <w:szCs w:val="24"/>
        </w:rPr>
        <w:t xml:space="preserve">connected systems from threats that could breach and potentially harm hardware, software and data alike. Cybersecurity is in a constantly evolving </w:t>
      </w:r>
      <w:r w:rsidR="00283532">
        <w:rPr>
          <w:rFonts w:ascii="Arial" w:hAnsi="Arial" w:cs="Arial"/>
          <w:sz w:val="24"/>
          <w:szCs w:val="24"/>
        </w:rPr>
        <w:t>state</w:t>
      </w:r>
      <w:r>
        <w:rPr>
          <w:rFonts w:ascii="Arial" w:hAnsi="Arial" w:cs="Arial"/>
          <w:sz w:val="24"/>
          <w:szCs w:val="24"/>
        </w:rPr>
        <w:t xml:space="preserve"> that challenges most </w:t>
      </w:r>
      <w:proofErr w:type="spellStart"/>
      <w:r>
        <w:rPr>
          <w:rFonts w:ascii="Arial" w:hAnsi="Arial" w:cs="Arial"/>
          <w:sz w:val="24"/>
          <w:szCs w:val="24"/>
        </w:rPr>
        <w:t>organisations</w:t>
      </w:r>
      <w:proofErr w:type="spellEnd"/>
      <w:r>
        <w:rPr>
          <w:rFonts w:ascii="Arial" w:hAnsi="Arial" w:cs="Arial"/>
          <w:sz w:val="24"/>
          <w:szCs w:val="24"/>
        </w:rPr>
        <w:t xml:space="preserve"> because of the varying degree of threats</w:t>
      </w:r>
      <w:r w:rsidR="00283532">
        <w:rPr>
          <w:rFonts w:ascii="Arial" w:hAnsi="Arial" w:cs="Arial"/>
          <w:sz w:val="24"/>
          <w:szCs w:val="24"/>
        </w:rPr>
        <w:t xml:space="preserve">. Due to COVID-19 the need for Cybersecurity has increased as the pandemic has created more remote workforces, making them more vulnerable to cyber-attacks. </w:t>
      </w:r>
      <w:r w:rsidR="00DC5B7D">
        <w:rPr>
          <w:rFonts w:ascii="Arial" w:hAnsi="Arial" w:cs="Arial"/>
          <w:sz w:val="24"/>
          <w:szCs w:val="24"/>
        </w:rPr>
        <w:t>The rollout of 5G has also made even more devices connected than previous times with the additional trend that most companies also have unprotected data and bad cybersecurity practices (Sobers 2021).</w:t>
      </w:r>
      <w:r w:rsidR="00283532">
        <w:rPr>
          <w:rFonts w:ascii="Arial" w:hAnsi="Arial" w:cs="Arial"/>
          <w:sz w:val="24"/>
          <w:szCs w:val="24"/>
        </w:rPr>
        <w:t xml:space="preserve"> </w:t>
      </w:r>
      <w:r w:rsidR="00DC5B7D">
        <w:rPr>
          <w:rFonts w:ascii="Arial" w:hAnsi="Arial" w:cs="Arial"/>
          <w:sz w:val="24"/>
          <w:szCs w:val="24"/>
        </w:rPr>
        <w:t>I</w:t>
      </w:r>
      <w:r w:rsidR="00283532">
        <w:rPr>
          <w:rFonts w:ascii="Arial" w:hAnsi="Arial" w:cs="Arial"/>
          <w:sz w:val="24"/>
          <w:szCs w:val="24"/>
        </w:rPr>
        <w:t>n order to combat data breaches</w:t>
      </w:r>
      <w:r w:rsidR="00DC5B7D">
        <w:rPr>
          <w:rFonts w:ascii="Arial" w:hAnsi="Arial" w:cs="Arial"/>
          <w:sz w:val="24"/>
          <w:szCs w:val="24"/>
        </w:rPr>
        <w:t xml:space="preserve"> and cyber crime it is important to understand what Cybersecurity can do.</w:t>
      </w:r>
    </w:p>
    <w:p w14:paraId="32BA8BE8" w14:textId="399602AC" w:rsidR="00214A2B" w:rsidRDefault="00214A2B" w:rsidP="00E16AA4">
      <w:pPr>
        <w:rPr>
          <w:rFonts w:ascii="Arial" w:hAnsi="Arial" w:cs="Arial"/>
          <w:sz w:val="24"/>
          <w:szCs w:val="24"/>
        </w:rPr>
      </w:pPr>
    </w:p>
    <w:p w14:paraId="4AF14D96" w14:textId="7FF4B70B" w:rsidR="00214A2B" w:rsidRPr="00214A2B" w:rsidRDefault="00214A2B" w:rsidP="00E16AA4">
      <w:pPr>
        <w:rPr>
          <w:rFonts w:ascii="Arial" w:hAnsi="Arial" w:cs="Arial"/>
          <w:b/>
          <w:bCs/>
          <w:sz w:val="24"/>
          <w:szCs w:val="24"/>
        </w:rPr>
      </w:pPr>
      <w:r w:rsidRPr="00214A2B">
        <w:rPr>
          <w:rFonts w:ascii="Arial" w:hAnsi="Arial" w:cs="Arial"/>
          <w:b/>
          <w:bCs/>
          <w:sz w:val="24"/>
          <w:szCs w:val="24"/>
        </w:rPr>
        <w:t>State of the Technology</w:t>
      </w:r>
    </w:p>
    <w:p w14:paraId="562B19C7" w14:textId="4E88C4A7" w:rsidR="00DC5B7D" w:rsidRDefault="00DC5B7D" w:rsidP="00E16AA4">
      <w:pPr>
        <w:rPr>
          <w:rFonts w:ascii="Arial" w:hAnsi="Arial" w:cs="Arial"/>
          <w:sz w:val="24"/>
          <w:szCs w:val="24"/>
        </w:rPr>
      </w:pPr>
    </w:p>
    <w:p w14:paraId="6FED20F1" w14:textId="614D796F" w:rsidR="00DC5B7D" w:rsidRDefault="00DC5B7D" w:rsidP="00E16AA4">
      <w:pPr>
        <w:rPr>
          <w:rFonts w:ascii="Arial" w:hAnsi="Arial" w:cs="Arial"/>
          <w:sz w:val="24"/>
          <w:szCs w:val="24"/>
        </w:rPr>
      </w:pPr>
      <w:r>
        <w:rPr>
          <w:rFonts w:ascii="Arial" w:hAnsi="Arial" w:cs="Arial"/>
          <w:sz w:val="24"/>
          <w:szCs w:val="24"/>
        </w:rPr>
        <w:t>There are many different developments in Cybersecurity but some of the more popular</w:t>
      </w:r>
      <w:r w:rsidR="00FE50BF">
        <w:rPr>
          <w:rFonts w:ascii="Arial" w:hAnsi="Arial" w:cs="Arial"/>
          <w:sz w:val="24"/>
          <w:szCs w:val="24"/>
        </w:rPr>
        <w:t xml:space="preserve"> and rising ones </w:t>
      </w:r>
      <w:r>
        <w:rPr>
          <w:rFonts w:ascii="Arial" w:hAnsi="Arial" w:cs="Arial"/>
          <w:sz w:val="24"/>
          <w:szCs w:val="24"/>
        </w:rPr>
        <w:t>today and what they can do are listed according to Writers (2021) suggestions. These are:</w:t>
      </w:r>
    </w:p>
    <w:p w14:paraId="2221E14C" w14:textId="7772D78F" w:rsidR="00DC5B7D" w:rsidRDefault="00DC5B7D" w:rsidP="00DC5B7D">
      <w:pPr>
        <w:pStyle w:val="ListParagraph"/>
        <w:numPr>
          <w:ilvl w:val="0"/>
          <w:numId w:val="25"/>
        </w:numPr>
        <w:rPr>
          <w:rFonts w:ascii="Arial" w:hAnsi="Arial" w:cs="Arial"/>
          <w:sz w:val="24"/>
          <w:szCs w:val="24"/>
        </w:rPr>
      </w:pPr>
      <w:r>
        <w:rPr>
          <w:rFonts w:ascii="Arial" w:hAnsi="Arial" w:cs="Arial"/>
          <w:sz w:val="24"/>
          <w:szCs w:val="24"/>
        </w:rPr>
        <w:t xml:space="preserve">Context-aware </w:t>
      </w:r>
      <w:proofErr w:type="spellStart"/>
      <w:r>
        <w:rPr>
          <w:rFonts w:ascii="Arial" w:hAnsi="Arial" w:cs="Arial"/>
          <w:sz w:val="24"/>
          <w:szCs w:val="24"/>
        </w:rPr>
        <w:t>Behavioural</w:t>
      </w:r>
      <w:proofErr w:type="spellEnd"/>
      <w:r>
        <w:rPr>
          <w:rFonts w:ascii="Arial" w:hAnsi="Arial" w:cs="Arial"/>
          <w:sz w:val="24"/>
          <w:szCs w:val="24"/>
        </w:rPr>
        <w:t xml:space="preserve"> Analytics</w:t>
      </w:r>
    </w:p>
    <w:p w14:paraId="0BC48F4D" w14:textId="11C57D99" w:rsidR="00DC5B7D" w:rsidRDefault="00DC5B7D" w:rsidP="00DC5B7D">
      <w:pPr>
        <w:pStyle w:val="ListParagraph"/>
        <w:numPr>
          <w:ilvl w:val="0"/>
          <w:numId w:val="25"/>
        </w:numPr>
        <w:rPr>
          <w:rFonts w:ascii="Arial" w:hAnsi="Arial" w:cs="Arial"/>
          <w:sz w:val="24"/>
          <w:szCs w:val="24"/>
        </w:rPr>
      </w:pPr>
      <w:r>
        <w:rPr>
          <w:rFonts w:ascii="Arial" w:hAnsi="Arial" w:cs="Arial"/>
          <w:sz w:val="24"/>
          <w:szCs w:val="24"/>
        </w:rPr>
        <w:t>Next Generation Breach Detection</w:t>
      </w:r>
    </w:p>
    <w:p w14:paraId="60700064" w14:textId="2FC6C4CB" w:rsidR="00DC5B7D" w:rsidRDefault="00214A2B" w:rsidP="00DC5B7D">
      <w:pPr>
        <w:pStyle w:val="ListParagraph"/>
        <w:numPr>
          <w:ilvl w:val="0"/>
          <w:numId w:val="25"/>
        </w:numPr>
        <w:rPr>
          <w:rFonts w:ascii="Arial" w:hAnsi="Arial" w:cs="Arial"/>
          <w:sz w:val="24"/>
          <w:szCs w:val="24"/>
        </w:rPr>
      </w:pPr>
      <w:r>
        <w:rPr>
          <w:rFonts w:ascii="Arial" w:hAnsi="Arial" w:cs="Arial"/>
          <w:sz w:val="24"/>
          <w:szCs w:val="24"/>
        </w:rPr>
        <w:t>Virtual Dispersive Networking</w:t>
      </w:r>
    </w:p>
    <w:p w14:paraId="77787204" w14:textId="36640451" w:rsidR="00214A2B" w:rsidRDefault="00214A2B" w:rsidP="00DC5B7D">
      <w:pPr>
        <w:pStyle w:val="ListParagraph"/>
        <w:numPr>
          <w:ilvl w:val="0"/>
          <w:numId w:val="25"/>
        </w:numPr>
        <w:rPr>
          <w:rFonts w:ascii="Arial" w:hAnsi="Arial" w:cs="Arial"/>
          <w:sz w:val="24"/>
          <w:szCs w:val="24"/>
        </w:rPr>
      </w:pPr>
      <w:r>
        <w:rPr>
          <w:rFonts w:ascii="Arial" w:hAnsi="Arial" w:cs="Arial"/>
          <w:sz w:val="24"/>
          <w:szCs w:val="24"/>
        </w:rPr>
        <w:t>Smart Grid Technologies</w:t>
      </w:r>
    </w:p>
    <w:p w14:paraId="360662CE" w14:textId="0A24C505" w:rsidR="00214A2B" w:rsidRDefault="00214A2B" w:rsidP="00DC5B7D">
      <w:pPr>
        <w:pStyle w:val="ListParagraph"/>
        <w:numPr>
          <w:ilvl w:val="0"/>
          <w:numId w:val="25"/>
        </w:numPr>
        <w:rPr>
          <w:rFonts w:ascii="Arial" w:hAnsi="Arial" w:cs="Arial"/>
          <w:sz w:val="24"/>
          <w:szCs w:val="24"/>
        </w:rPr>
      </w:pPr>
      <w:r>
        <w:rPr>
          <w:rFonts w:ascii="Arial" w:hAnsi="Arial" w:cs="Arial"/>
          <w:sz w:val="24"/>
          <w:szCs w:val="24"/>
        </w:rPr>
        <w:t>SAML and The Cloud</w:t>
      </w:r>
    </w:p>
    <w:p w14:paraId="3FA70DA9" w14:textId="44B49EE1" w:rsidR="00214A2B" w:rsidRDefault="00214A2B" w:rsidP="00DC5B7D">
      <w:pPr>
        <w:pStyle w:val="ListParagraph"/>
        <w:numPr>
          <w:ilvl w:val="0"/>
          <w:numId w:val="25"/>
        </w:numPr>
        <w:rPr>
          <w:rFonts w:ascii="Arial" w:hAnsi="Arial" w:cs="Arial"/>
          <w:sz w:val="24"/>
          <w:szCs w:val="24"/>
        </w:rPr>
      </w:pPr>
      <w:r>
        <w:rPr>
          <w:rFonts w:ascii="Arial" w:hAnsi="Arial" w:cs="Arial"/>
          <w:sz w:val="24"/>
          <w:szCs w:val="24"/>
        </w:rPr>
        <w:t xml:space="preserve">Active </w:t>
      </w:r>
      <w:proofErr w:type="spellStart"/>
      <w:r>
        <w:rPr>
          <w:rFonts w:ascii="Arial" w:hAnsi="Arial" w:cs="Arial"/>
          <w:sz w:val="24"/>
          <w:szCs w:val="24"/>
        </w:rPr>
        <w:t>Defen</w:t>
      </w:r>
      <w:r w:rsidR="000B672D">
        <w:rPr>
          <w:rFonts w:ascii="Arial" w:hAnsi="Arial" w:cs="Arial"/>
          <w:sz w:val="24"/>
          <w:szCs w:val="24"/>
        </w:rPr>
        <w:t>c</w:t>
      </w:r>
      <w:r>
        <w:rPr>
          <w:rFonts w:ascii="Arial" w:hAnsi="Arial" w:cs="Arial"/>
          <w:sz w:val="24"/>
          <w:szCs w:val="24"/>
        </w:rPr>
        <w:t>e</w:t>
      </w:r>
      <w:proofErr w:type="spellEnd"/>
      <w:r>
        <w:rPr>
          <w:rFonts w:ascii="Arial" w:hAnsi="Arial" w:cs="Arial"/>
          <w:sz w:val="24"/>
          <w:szCs w:val="24"/>
        </w:rPr>
        <w:t xml:space="preserve"> Measures</w:t>
      </w:r>
    </w:p>
    <w:p w14:paraId="49F7805F" w14:textId="435F293E" w:rsidR="00214A2B" w:rsidRDefault="00214A2B" w:rsidP="00DC5B7D">
      <w:pPr>
        <w:pStyle w:val="ListParagraph"/>
        <w:numPr>
          <w:ilvl w:val="0"/>
          <w:numId w:val="25"/>
        </w:numPr>
        <w:rPr>
          <w:rFonts w:ascii="Arial" w:hAnsi="Arial" w:cs="Arial"/>
          <w:sz w:val="24"/>
          <w:szCs w:val="24"/>
        </w:rPr>
      </w:pPr>
      <w:r>
        <w:rPr>
          <w:rFonts w:ascii="Arial" w:hAnsi="Arial" w:cs="Arial"/>
          <w:sz w:val="24"/>
          <w:szCs w:val="24"/>
        </w:rPr>
        <w:t>Early Warning Systems</w:t>
      </w:r>
    </w:p>
    <w:p w14:paraId="34BE119B" w14:textId="78EE8DB8" w:rsidR="00214A2B" w:rsidRDefault="00214A2B" w:rsidP="00214A2B">
      <w:pPr>
        <w:rPr>
          <w:rFonts w:ascii="Arial" w:hAnsi="Arial" w:cs="Arial"/>
          <w:sz w:val="24"/>
          <w:szCs w:val="24"/>
        </w:rPr>
      </w:pPr>
      <w:r>
        <w:rPr>
          <w:rFonts w:ascii="Arial" w:hAnsi="Arial" w:cs="Arial"/>
          <w:sz w:val="24"/>
          <w:szCs w:val="24"/>
        </w:rPr>
        <w:t>These will be stated each briefly to highlight the development and what this means for the current state of Cybersecurity which should lead into what will be developed in the future to continually combat cyber warfare.</w:t>
      </w:r>
    </w:p>
    <w:p w14:paraId="72BFB5CA" w14:textId="3FAE0097" w:rsidR="00214A2B" w:rsidRDefault="00214A2B" w:rsidP="00214A2B">
      <w:pPr>
        <w:rPr>
          <w:rFonts w:ascii="Arial" w:hAnsi="Arial" w:cs="Arial"/>
          <w:sz w:val="24"/>
          <w:szCs w:val="24"/>
        </w:rPr>
      </w:pPr>
    </w:p>
    <w:p w14:paraId="11598497" w14:textId="66FE16E7" w:rsidR="00214A2B" w:rsidRPr="00214A2B" w:rsidRDefault="00214A2B" w:rsidP="00214A2B">
      <w:pPr>
        <w:rPr>
          <w:rFonts w:ascii="Arial" w:hAnsi="Arial" w:cs="Arial"/>
          <w:i/>
          <w:iCs/>
          <w:sz w:val="24"/>
          <w:szCs w:val="24"/>
        </w:rPr>
      </w:pPr>
      <w:r w:rsidRPr="00214A2B">
        <w:rPr>
          <w:rFonts w:ascii="Arial" w:hAnsi="Arial" w:cs="Arial"/>
          <w:i/>
          <w:iCs/>
          <w:sz w:val="24"/>
          <w:szCs w:val="24"/>
        </w:rPr>
        <w:t xml:space="preserve">Context-aware </w:t>
      </w:r>
      <w:proofErr w:type="spellStart"/>
      <w:r w:rsidRPr="00214A2B">
        <w:rPr>
          <w:rFonts w:ascii="Arial" w:hAnsi="Arial" w:cs="Arial"/>
          <w:i/>
          <w:iCs/>
          <w:sz w:val="24"/>
          <w:szCs w:val="24"/>
        </w:rPr>
        <w:t>Behavioural</w:t>
      </w:r>
      <w:proofErr w:type="spellEnd"/>
      <w:r w:rsidRPr="00214A2B">
        <w:rPr>
          <w:rFonts w:ascii="Arial" w:hAnsi="Arial" w:cs="Arial"/>
          <w:i/>
          <w:iCs/>
          <w:sz w:val="24"/>
          <w:szCs w:val="24"/>
        </w:rPr>
        <w:t xml:space="preserve"> Analytics</w:t>
      </w:r>
    </w:p>
    <w:p w14:paraId="5998C40C" w14:textId="6A1F149C" w:rsidR="00214A2B" w:rsidRDefault="00214A2B" w:rsidP="00214A2B">
      <w:pPr>
        <w:rPr>
          <w:rFonts w:ascii="Arial" w:hAnsi="Arial" w:cs="Arial"/>
          <w:sz w:val="24"/>
          <w:szCs w:val="24"/>
        </w:rPr>
      </w:pPr>
    </w:p>
    <w:p w14:paraId="4E900A97" w14:textId="0581306F" w:rsidR="00FE50BF" w:rsidRDefault="00214A2B" w:rsidP="006D2618">
      <w:pPr>
        <w:rPr>
          <w:rFonts w:ascii="Arial" w:hAnsi="Arial" w:cs="Arial"/>
          <w:sz w:val="24"/>
          <w:szCs w:val="24"/>
        </w:rPr>
      </w:pPr>
      <w:r>
        <w:rPr>
          <w:rFonts w:ascii="Arial" w:hAnsi="Arial" w:cs="Arial"/>
          <w:sz w:val="24"/>
          <w:szCs w:val="24"/>
        </w:rPr>
        <w:t xml:space="preserve">Context-aware </w:t>
      </w:r>
      <w:r w:rsidR="006829B3">
        <w:rPr>
          <w:rFonts w:ascii="Arial" w:hAnsi="Arial" w:cs="Arial"/>
          <w:sz w:val="24"/>
          <w:szCs w:val="24"/>
        </w:rPr>
        <w:t xml:space="preserve">security </w:t>
      </w:r>
      <w:r>
        <w:rPr>
          <w:rFonts w:ascii="Arial" w:hAnsi="Arial" w:cs="Arial"/>
          <w:sz w:val="24"/>
          <w:szCs w:val="24"/>
        </w:rPr>
        <w:t xml:space="preserve">is defined according to </w:t>
      </w:r>
      <w:proofErr w:type="spellStart"/>
      <w:r>
        <w:rPr>
          <w:rFonts w:ascii="Arial" w:hAnsi="Arial" w:cs="Arial"/>
          <w:sz w:val="24"/>
          <w:szCs w:val="24"/>
        </w:rPr>
        <w:t>Avivah</w:t>
      </w:r>
      <w:proofErr w:type="spellEnd"/>
      <w:r>
        <w:rPr>
          <w:rFonts w:ascii="Arial" w:hAnsi="Arial" w:cs="Arial"/>
          <w:sz w:val="24"/>
          <w:szCs w:val="24"/>
        </w:rPr>
        <w:t xml:space="preserve"> </w:t>
      </w:r>
      <w:proofErr w:type="spellStart"/>
      <w:r>
        <w:rPr>
          <w:rFonts w:ascii="Arial" w:hAnsi="Arial" w:cs="Arial"/>
          <w:sz w:val="24"/>
          <w:szCs w:val="24"/>
        </w:rPr>
        <w:t>Litan</w:t>
      </w:r>
      <w:proofErr w:type="spellEnd"/>
      <w:r w:rsidR="00FE50BF">
        <w:rPr>
          <w:rFonts w:ascii="Arial" w:hAnsi="Arial" w:cs="Arial"/>
          <w:sz w:val="24"/>
          <w:szCs w:val="24"/>
        </w:rPr>
        <w:t xml:space="preserve"> of Gartner,</w:t>
      </w:r>
      <w:r>
        <w:rPr>
          <w:rFonts w:ascii="Arial" w:hAnsi="Arial" w:cs="Arial"/>
          <w:sz w:val="24"/>
          <w:szCs w:val="24"/>
        </w:rPr>
        <w:t xml:space="preserve"> as a system of fail-safes deployed to differentiate normal and abnormal </w:t>
      </w:r>
      <w:proofErr w:type="spellStart"/>
      <w:r w:rsidR="006D2618">
        <w:rPr>
          <w:rFonts w:ascii="Arial" w:hAnsi="Arial" w:cs="Arial"/>
          <w:sz w:val="24"/>
          <w:szCs w:val="24"/>
        </w:rPr>
        <w:t>anamolies</w:t>
      </w:r>
      <w:proofErr w:type="spellEnd"/>
      <w:r>
        <w:rPr>
          <w:rFonts w:ascii="Arial" w:hAnsi="Arial" w:cs="Arial"/>
          <w:sz w:val="24"/>
          <w:szCs w:val="24"/>
        </w:rPr>
        <w:t xml:space="preserve"> (Donohue 2014). </w:t>
      </w:r>
      <w:r w:rsidR="006D2618">
        <w:rPr>
          <w:rFonts w:ascii="Arial" w:hAnsi="Arial" w:cs="Arial"/>
          <w:sz w:val="24"/>
          <w:szCs w:val="24"/>
        </w:rPr>
        <w:t xml:space="preserve">Basically, the security relies on the use of situational information such as identity, geolocation, time of day or type, to track whether a breach has occurred through the unusual </w:t>
      </w:r>
      <w:proofErr w:type="spellStart"/>
      <w:r w:rsidR="006D2618">
        <w:rPr>
          <w:rFonts w:ascii="Arial" w:hAnsi="Arial" w:cs="Arial"/>
          <w:sz w:val="24"/>
          <w:szCs w:val="24"/>
        </w:rPr>
        <w:t>behaviours</w:t>
      </w:r>
      <w:proofErr w:type="spellEnd"/>
      <w:r w:rsidR="006D2618">
        <w:rPr>
          <w:rFonts w:ascii="Arial" w:hAnsi="Arial" w:cs="Arial"/>
          <w:sz w:val="24"/>
          <w:szCs w:val="24"/>
        </w:rPr>
        <w:t xml:space="preserve"> of a user (Botelho 2021). Technologies that are in development according to Donohue (2014) for it are:</w:t>
      </w:r>
    </w:p>
    <w:p w14:paraId="2C28AE85" w14:textId="2560BCDE" w:rsidR="006D2618" w:rsidRDefault="006D2618" w:rsidP="006D2618">
      <w:pPr>
        <w:pStyle w:val="ListParagraph"/>
        <w:numPr>
          <w:ilvl w:val="0"/>
          <w:numId w:val="28"/>
        </w:numPr>
        <w:rPr>
          <w:rFonts w:ascii="Arial" w:hAnsi="Arial" w:cs="Arial"/>
          <w:sz w:val="24"/>
          <w:szCs w:val="24"/>
        </w:rPr>
      </w:pPr>
      <w:r>
        <w:rPr>
          <w:rFonts w:ascii="Arial" w:hAnsi="Arial" w:cs="Arial"/>
          <w:sz w:val="24"/>
          <w:szCs w:val="24"/>
        </w:rPr>
        <w:t xml:space="preserve">Bioprinting – being able to track such things as how hard and fast </w:t>
      </w:r>
      <w:r w:rsidR="001954D9">
        <w:rPr>
          <w:rFonts w:ascii="Arial" w:hAnsi="Arial" w:cs="Arial"/>
          <w:sz w:val="24"/>
          <w:szCs w:val="24"/>
        </w:rPr>
        <w:t xml:space="preserve">the </w:t>
      </w:r>
      <w:r>
        <w:rPr>
          <w:rFonts w:ascii="Arial" w:hAnsi="Arial" w:cs="Arial"/>
          <w:sz w:val="24"/>
          <w:szCs w:val="24"/>
        </w:rPr>
        <w:t xml:space="preserve">typing of employees </w:t>
      </w:r>
      <w:r w:rsidR="001954D9">
        <w:rPr>
          <w:rFonts w:ascii="Arial" w:hAnsi="Arial" w:cs="Arial"/>
          <w:sz w:val="24"/>
          <w:szCs w:val="24"/>
        </w:rPr>
        <w:t>are.</w:t>
      </w:r>
    </w:p>
    <w:p w14:paraId="783BD98B" w14:textId="507C3DBA" w:rsidR="006D2618" w:rsidRDefault="006D2618" w:rsidP="006D2618">
      <w:pPr>
        <w:pStyle w:val="ListParagraph"/>
        <w:numPr>
          <w:ilvl w:val="0"/>
          <w:numId w:val="28"/>
        </w:numPr>
        <w:rPr>
          <w:rFonts w:ascii="Arial" w:hAnsi="Arial" w:cs="Arial"/>
          <w:sz w:val="24"/>
          <w:szCs w:val="24"/>
        </w:rPr>
      </w:pPr>
      <w:r>
        <w:rPr>
          <w:rFonts w:ascii="Arial" w:hAnsi="Arial" w:cs="Arial"/>
          <w:sz w:val="24"/>
          <w:szCs w:val="24"/>
        </w:rPr>
        <w:t>Mobile location tracking – being able to track whether mobile devices are logging into several accounts</w:t>
      </w:r>
      <w:r w:rsidR="001954D9">
        <w:rPr>
          <w:rFonts w:ascii="Arial" w:hAnsi="Arial" w:cs="Arial"/>
          <w:sz w:val="24"/>
          <w:szCs w:val="24"/>
        </w:rPr>
        <w:t>.</w:t>
      </w:r>
    </w:p>
    <w:p w14:paraId="75D48412" w14:textId="34523306" w:rsidR="006D2618" w:rsidRDefault="006D2618" w:rsidP="006D2618">
      <w:pPr>
        <w:pStyle w:val="ListParagraph"/>
        <w:numPr>
          <w:ilvl w:val="0"/>
          <w:numId w:val="28"/>
        </w:numPr>
        <w:rPr>
          <w:rFonts w:ascii="Arial" w:hAnsi="Arial" w:cs="Arial"/>
          <w:sz w:val="24"/>
          <w:szCs w:val="24"/>
        </w:rPr>
      </w:pPr>
      <w:proofErr w:type="spellStart"/>
      <w:r>
        <w:rPr>
          <w:rFonts w:ascii="Arial" w:hAnsi="Arial" w:cs="Arial"/>
          <w:sz w:val="24"/>
          <w:szCs w:val="24"/>
        </w:rPr>
        <w:t>Behavioural</w:t>
      </w:r>
      <w:proofErr w:type="spellEnd"/>
      <w:r>
        <w:rPr>
          <w:rFonts w:ascii="Arial" w:hAnsi="Arial" w:cs="Arial"/>
          <w:sz w:val="24"/>
          <w:szCs w:val="24"/>
        </w:rPr>
        <w:t xml:space="preserve"> profiles </w:t>
      </w:r>
      <w:r w:rsidR="006829B3">
        <w:rPr>
          <w:rFonts w:ascii="Arial" w:hAnsi="Arial" w:cs="Arial"/>
          <w:sz w:val="24"/>
          <w:szCs w:val="24"/>
        </w:rPr>
        <w:t>–</w:t>
      </w:r>
      <w:r>
        <w:rPr>
          <w:rFonts w:ascii="Arial" w:hAnsi="Arial" w:cs="Arial"/>
          <w:sz w:val="24"/>
          <w:szCs w:val="24"/>
        </w:rPr>
        <w:t xml:space="preserve"> </w:t>
      </w:r>
      <w:r w:rsidR="006829B3">
        <w:rPr>
          <w:rFonts w:ascii="Arial" w:hAnsi="Arial" w:cs="Arial"/>
          <w:sz w:val="24"/>
          <w:szCs w:val="24"/>
        </w:rPr>
        <w:t xml:space="preserve">being able to track </w:t>
      </w:r>
      <w:proofErr w:type="spellStart"/>
      <w:r w:rsidR="006829B3">
        <w:rPr>
          <w:rFonts w:ascii="Arial" w:hAnsi="Arial" w:cs="Arial"/>
          <w:sz w:val="24"/>
          <w:szCs w:val="24"/>
        </w:rPr>
        <w:t>behaviour</w:t>
      </w:r>
      <w:proofErr w:type="spellEnd"/>
      <w:r w:rsidR="006829B3">
        <w:rPr>
          <w:rFonts w:ascii="Arial" w:hAnsi="Arial" w:cs="Arial"/>
          <w:sz w:val="24"/>
          <w:szCs w:val="24"/>
        </w:rPr>
        <w:t xml:space="preserve"> changes in the use of equipment</w:t>
      </w:r>
      <w:r w:rsidR="001954D9">
        <w:rPr>
          <w:rFonts w:ascii="Arial" w:hAnsi="Arial" w:cs="Arial"/>
          <w:sz w:val="24"/>
          <w:szCs w:val="24"/>
        </w:rPr>
        <w:t>.</w:t>
      </w:r>
    </w:p>
    <w:p w14:paraId="372AEBD1" w14:textId="7A0BDE0B" w:rsidR="006829B3" w:rsidRDefault="006829B3" w:rsidP="006D2618">
      <w:pPr>
        <w:pStyle w:val="ListParagraph"/>
        <w:numPr>
          <w:ilvl w:val="0"/>
          <w:numId w:val="28"/>
        </w:numPr>
        <w:rPr>
          <w:rFonts w:ascii="Arial" w:hAnsi="Arial" w:cs="Arial"/>
          <w:sz w:val="24"/>
          <w:szCs w:val="24"/>
        </w:rPr>
      </w:pPr>
      <w:r>
        <w:rPr>
          <w:rFonts w:ascii="Arial" w:hAnsi="Arial" w:cs="Arial"/>
          <w:sz w:val="24"/>
          <w:szCs w:val="24"/>
        </w:rPr>
        <w:lastRenderedPageBreak/>
        <w:t>Third-party big data – alerted to false procedures through revealing data and where it is located</w:t>
      </w:r>
      <w:r w:rsidR="001954D9">
        <w:rPr>
          <w:rFonts w:ascii="Arial" w:hAnsi="Arial" w:cs="Arial"/>
          <w:sz w:val="24"/>
          <w:szCs w:val="24"/>
        </w:rPr>
        <w:t>.</w:t>
      </w:r>
    </w:p>
    <w:p w14:paraId="6D0F3F5C" w14:textId="441523D1" w:rsidR="006829B3" w:rsidRPr="006D2618" w:rsidRDefault="006829B3" w:rsidP="006D2618">
      <w:pPr>
        <w:pStyle w:val="ListParagraph"/>
        <w:numPr>
          <w:ilvl w:val="0"/>
          <w:numId w:val="28"/>
        </w:numPr>
        <w:rPr>
          <w:rFonts w:ascii="Arial" w:hAnsi="Arial" w:cs="Arial"/>
          <w:sz w:val="24"/>
          <w:szCs w:val="24"/>
        </w:rPr>
      </w:pPr>
      <w:r>
        <w:rPr>
          <w:rFonts w:ascii="Arial" w:hAnsi="Arial" w:cs="Arial"/>
          <w:sz w:val="24"/>
          <w:szCs w:val="24"/>
        </w:rPr>
        <w:t>External threat intelligence – being able to gather intelligence through other threats</w:t>
      </w:r>
      <w:r w:rsidR="001954D9">
        <w:rPr>
          <w:rFonts w:ascii="Arial" w:hAnsi="Arial" w:cs="Arial"/>
          <w:sz w:val="24"/>
          <w:szCs w:val="24"/>
        </w:rPr>
        <w:t>.</w:t>
      </w:r>
    </w:p>
    <w:p w14:paraId="7AC1BBE9" w14:textId="77777777" w:rsidR="00214A2B" w:rsidRPr="00214A2B" w:rsidRDefault="00214A2B" w:rsidP="00214A2B">
      <w:pPr>
        <w:rPr>
          <w:rFonts w:ascii="Arial" w:hAnsi="Arial" w:cs="Arial"/>
          <w:sz w:val="24"/>
          <w:szCs w:val="24"/>
        </w:rPr>
      </w:pPr>
    </w:p>
    <w:p w14:paraId="3926DD9A" w14:textId="77777777" w:rsidR="006829B3" w:rsidRPr="006829B3" w:rsidRDefault="006829B3" w:rsidP="006829B3">
      <w:pPr>
        <w:rPr>
          <w:rFonts w:ascii="Arial" w:hAnsi="Arial" w:cs="Arial"/>
          <w:i/>
          <w:iCs/>
          <w:sz w:val="24"/>
          <w:szCs w:val="24"/>
        </w:rPr>
      </w:pPr>
      <w:r w:rsidRPr="006829B3">
        <w:rPr>
          <w:rFonts w:ascii="Arial" w:hAnsi="Arial" w:cs="Arial"/>
          <w:i/>
          <w:iCs/>
          <w:sz w:val="24"/>
          <w:szCs w:val="24"/>
        </w:rPr>
        <w:t>Next Generation Breach Detection</w:t>
      </w:r>
    </w:p>
    <w:p w14:paraId="66C1381C" w14:textId="16F1383C" w:rsidR="00283532" w:rsidRDefault="00283532" w:rsidP="00E16AA4">
      <w:pPr>
        <w:rPr>
          <w:rFonts w:ascii="Arial" w:hAnsi="Arial" w:cs="Arial"/>
          <w:sz w:val="24"/>
          <w:szCs w:val="24"/>
        </w:rPr>
      </w:pPr>
    </w:p>
    <w:p w14:paraId="0DC76AD3" w14:textId="4E322FEC" w:rsidR="006829B3" w:rsidRDefault="006829B3" w:rsidP="006829B3">
      <w:pPr>
        <w:rPr>
          <w:rFonts w:ascii="Arial" w:hAnsi="Arial" w:cs="Arial"/>
          <w:sz w:val="24"/>
          <w:szCs w:val="24"/>
        </w:rPr>
      </w:pPr>
      <w:r w:rsidRPr="006829B3">
        <w:rPr>
          <w:rFonts w:ascii="Arial" w:hAnsi="Arial" w:cs="Arial"/>
          <w:sz w:val="24"/>
          <w:szCs w:val="24"/>
        </w:rPr>
        <w:t xml:space="preserve">Breach </w:t>
      </w:r>
      <w:r>
        <w:rPr>
          <w:rFonts w:ascii="Arial" w:hAnsi="Arial" w:cs="Arial"/>
          <w:sz w:val="24"/>
          <w:szCs w:val="24"/>
        </w:rPr>
        <w:t>d</w:t>
      </w:r>
      <w:r w:rsidRPr="006829B3">
        <w:rPr>
          <w:rFonts w:ascii="Arial" w:hAnsi="Arial" w:cs="Arial"/>
          <w:sz w:val="24"/>
          <w:szCs w:val="24"/>
        </w:rPr>
        <w:t>etection</w:t>
      </w:r>
      <w:r>
        <w:rPr>
          <w:rFonts w:ascii="Arial" w:hAnsi="Arial" w:cs="Arial"/>
          <w:sz w:val="24"/>
          <w:szCs w:val="24"/>
        </w:rPr>
        <w:t xml:space="preserve"> according to </w:t>
      </w:r>
      <w:proofErr w:type="spellStart"/>
      <w:r>
        <w:rPr>
          <w:rFonts w:ascii="Arial" w:hAnsi="Arial" w:cs="Arial"/>
          <w:sz w:val="24"/>
          <w:szCs w:val="24"/>
        </w:rPr>
        <w:t>Eshel</w:t>
      </w:r>
      <w:proofErr w:type="spellEnd"/>
      <w:r>
        <w:rPr>
          <w:rFonts w:ascii="Arial" w:hAnsi="Arial" w:cs="Arial"/>
          <w:sz w:val="24"/>
          <w:szCs w:val="24"/>
        </w:rPr>
        <w:t xml:space="preserve"> </w:t>
      </w:r>
      <w:proofErr w:type="gramStart"/>
      <w:r>
        <w:rPr>
          <w:rFonts w:ascii="Arial" w:hAnsi="Arial" w:cs="Arial"/>
          <w:sz w:val="24"/>
          <w:szCs w:val="24"/>
        </w:rPr>
        <w:t>et al.,</w:t>
      </w:r>
      <w:r w:rsidR="008E722B">
        <w:rPr>
          <w:rFonts w:ascii="Arial" w:hAnsi="Arial" w:cs="Arial"/>
          <w:sz w:val="24"/>
          <w:szCs w:val="24"/>
        </w:rPr>
        <w:t>(</w:t>
      </w:r>
      <w:proofErr w:type="gramEnd"/>
      <w:r w:rsidR="008E722B">
        <w:rPr>
          <w:rFonts w:ascii="Arial" w:hAnsi="Arial" w:cs="Arial"/>
          <w:sz w:val="24"/>
          <w:szCs w:val="24"/>
        </w:rPr>
        <w:t xml:space="preserve">2014) has changed from being focused as a first line of defense and actually focuses on defending the system once the hacker is inside. It takes the approach of combining </w:t>
      </w:r>
      <w:proofErr w:type="spellStart"/>
      <w:r w:rsidR="008E722B">
        <w:rPr>
          <w:rFonts w:ascii="Arial" w:hAnsi="Arial" w:cs="Arial"/>
          <w:sz w:val="24"/>
          <w:szCs w:val="24"/>
        </w:rPr>
        <w:t>behavioural</w:t>
      </w:r>
      <w:proofErr w:type="spellEnd"/>
      <w:r w:rsidR="008E722B">
        <w:rPr>
          <w:rFonts w:ascii="Arial" w:hAnsi="Arial" w:cs="Arial"/>
          <w:sz w:val="24"/>
          <w:szCs w:val="24"/>
        </w:rPr>
        <w:t xml:space="preserve"> analytics, machine learning and other tools to identify the traces that the hacker has left behind. Effectively being able to pick out strange movements and changes that will occur in the data and notifying the users (Writers 2021).</w:t>
      </w:r>
    </w:p>
    <w:p w14:paraId="766546D3" w14:textId="265B018B" w:rsidR="008E722B" w:rsidRDefault="008E722B" w:rsidP="006829B3">
      <w:pPr>
        <w:rPr>
          <w:rFonts w:ascii="Arial" w:hAnsi="Arial" w:cs="Arial"/>
          <w:sz w:val="24"/>
          <w:szCs w:val="24"/>
        </w:rPr>
      </w:pPr>
    </w:p>
    <w:p w14:paraId="227D4543" w14:textId="77777777" w:rsidR="008E722B" w:rsidRPr="008E722B" w:rsidRDefault="008E722B" w:rsidP="008E722B">
      <w:pPr>
        <w:rPr>
          <w:rFonts w:ascii="Arial" w:hAnsi="Arial" w:cs="Arial"/>
          <w:i/>
          <w:iCs/>
          <w:sz w:val="24"/>
          <w:szCs w:val="24"/>
        </w:rPr>
      </w:pPr>
      <w:r w:rsidRPr="008E722B">
        <w:rPr>
          <w:rFonts w:ascii="Arial" w:hAnsi="Arial" w:cs="Arial"/>
          <w:i/>
          <w:iCs/>
          <w:sz w:val="24"/>
          <w:szCs w:val="24"/>
        </w:rPr>
        <w:t>Virtual Dispersive Networking</w:t>
      </w:r>
    </w:p>
    <w:p w14:paraId="0C56F2C3" w14:textId="0EA50A79" w:rsidR="008E722B" w:rsidRDefault="008E722B" w:rsidP="006829B3">
      <w:pPr>
        <w:rPr>
          <w:rFonts w:ascii="Arial" w:hAnsi="Arial" w:cs="Arial"/>
          <w:sz w:val="24"/>
          <w:szCs w:val="24"/>
        </w:rPr>
      </w:pPr>
    </w:p>
    <w:p w14:paraId="6C8F85AB" w14:textId="39A1A74B" w:rsidR="008E722B" w:rsidRDefault="00697341" w:rsidP="006829B3">
      <w:pPr>
        <w:rPr>
          <w:rFonts w:ascii="Arial" w:hAnsi="Arial" w:cs="Arial"/>
          <w:sz w:val="24"/>
          <w:szCs w:val="24"/>
        </w:rPr>
      </w:pPr>
      <w:r>
        <w:rPr>
          <w:rFonts w:ascii="Arial" w:hAnsi="Arial" w:cs="Arial"/>
          <w:sz w:val="24"/>
          <w:szCs w:val="24"/>
        </w:rPr>
        <w:t>VDN takes Man-in-the-Middle (</w:t>
      </w:r>
      <w:proofErr w:type="spellStart"/>
      <w:r>
        <w:rPr>
          <w:rFonts w:ascii="Arial" w:hAnsi="Arial" w:cs="Arial"/>
          <w:sz w:val="24"/>
          <w:szCs w:val="24"/>
        </w:rPr>
        <w:t>MiM</w:t>
      </w:r>
      <w:proofErr w:type="spellEnd"/>
      <w:r>
        <w:rPr>
          <w:rFonts w:ascii="Arial" w:hAnsi="Arial" w:cs="Arial"/>
          <w:sz w:val="24"/>
          <w:szCs w:val="24"/>
        </w:rPr>
        <w:t>) attacks and makes them harder to decrypt (Writers 2021). These cyber-attacks are basically moments of when a hacker can monitor, alter or intersect within a communication between sender and receiver. According to Forbes (2014) Dispersive Technologies developed VDN to split the communication into multiple parts, encrypts those individually and routes them across multiple network platforms like how military radio is distributed.</w:t>
      </w:r>
    </w:p>
    <w:p w14:paraId="448CF852" w14:textId="6F1F4511" w:rsidR="00697341" w:rsidRDefault="00697341" w:rsidP="006829B3">
      <w:pPr>
        <w:rPr>
          <w:rFonts w:ascii="Arial" w:hAnsi="Arial" w:cs="Arial"/>
          <w:sz w:val="24"/>
          <w:szCs w:val="24"/>
        </w:rPr>
      </w:pPr>
    </w:p>
    <w:p w14:paraId="37D35345" w14:textId="77777777" w:rsidR="00697341" w:rsidRPr="00697341" w:rsidRDefault="00697341" w:rsidP="00697341">
      <w:pPr>
        <w:rPr>
          <w:rFonts w:ascii="Arial" w:hAnsi="Arial" w:cs="Arial"/>
          <w:i/>
          <w:iCs/>
          <w:sz w:val="24"/>
          <w:szCs w:val="24"/>
        </w:rPr>
      </w:pPr>
      <w:r w:rsidRPr="00697341">
        <w:rPr>
          <w:rFonts w:ascii="Arial" w:hAnsi="Arial" w:cs="Arial"/>
          <w:i/>
          <w:iCs/>
          <w:sz w:val="24"/>
          <w:szCs w:val="24"/>
        </w:rPr>
        <w:t>Smart Grid Technologies</w:t>
      </w:r>
    </w:p>
    <w:p w14:paraId="1DA990DE" w14:textId="77777777" w:rsidR="00697341" w:rsidRPr="006829B3" w:rsidRDefault="00697341" w:rsidP="006829B3">
      <w:pPr>
        <w:rPr>
          <w:rFonts w:ascii="Arial" w:hAnsi="Arial" w:cs="Arial"/>
          <w:sz w:val="24"/>
          <w:szCs w:val="24"/>
        </w:rPr>
      </w:pPr>
    </w:p>
    <w:p w14:paraId="49199706" w14:textId="1FDD90DB" w:rsidR="00E16AA4" w:rsidRDefault="004B796E" w:rsidP="00E16AA4">
      <w:pPr>
        <w:rPr>
          <w:rFonts w:ascii="Arial" w:hAnsi="Arial" w:cs="Arial"/>
          <w:sz w:val="24"/>
          <w:szCs w:val="24"/>
        </w:rPr>
      </w:pPr>
      <w:r>
        <w:rPr>
          <w:rFonts w:ascii="Arial" w:hAnsi="Arial" w:cs="Arial"/>
          <w:sz w:val="24"/>
          <w:szCs w:val="24"/>
        </w:rPr>
        <w:t>Smart Grid systems emerged in electrical infrastructure to improve operations and improve the transmission, and distribution of resources (</w:t>
      </w:r>
      <w:proofErr w:type="spellStart"/>
      <w:r>
        <w:rPr>
          <w:rFonts w:ascii="Arial" w:hAnsi="Arial" w:cs="Arial"/>
          <w:sz w:val="24"/>
          <w:szCs w:val="24"/>
        </w:rPr>
        <w:t>Westlund</w:t>
      </w:r>
      <w:proofErr w:type="spellEnd"/>
      <w:r>
        <w:rPr>
          <w:rFonts w:ascii="Arial" w:hAnsi="Arial" w:cs="Arial"/>
          <w:sz w:val="24"/>
          <w:szCs w:val="24"/>
        </w:rPr>
        <w:t xml:space="preserve"> 2007). Smart Grids are continually expanding into more than just energy and so has opened problems in cybersecurity for these industries. In response, the Department of Energy (2014) are few of the many who are developing means to combat breaches, in example:</w:t>
      </w:r>
    </w:p>
    <w:p w14:paraId="120AEC6A" w14:textId="510EE933" w:rsidR="004B796E" w:rsidRDefault="004B796E" w:rsidP="004B796E">
      <w:pPr>
        <w:pStyle w:val="ListParagraph"/>
        <w:numPr>
          <w:ilvl w:val="0"/>
          <w:numId w:val="30"/>
        </w:numPr>
        <w:rPr>
          <w:rFonts w:ascii="Arial" w:hAnsi="Arial" w:cs="Arial"/>
          <w:sz w:val="24"/>
          <w:szCs w:val="24"/>
        </w:rPr>
      </w:pPr>
      <w:r>
        <w:rPr>
          <w:rFonts w:ascii="Arial" w:hAnsi="Arial" w:cs="Arial"/>
          <w:sz w:val="24"/>
          <w:szCs w:val="24"/>
        </w:rPr>
        <w:t>Padlock – gateway which establishes encrypted communications between stations and field devices</w:t>
      </w:r>
      <w:r w:rsidR="001954D9">
        <w:rPr>
          <w:rFonts w:ascii="Arial" w:hAnsi="Arial" w:cs="Arial"/>
          <w:sz w:val="24"/>
          <w:szCs w:val="24"/>
        </w:rPr>
        <w:t>.</w:t>
      </w:r>
    </w:p>
    <w:p w14:paraId="5FEDA8CD" w14:textId="73C46977" w:rsidR="004B796E" w:rsidRDefault="004B796E" w:rsidP="004B796E">
      <w:pPr>
        <w:pStyle w:val="ListParagraph"/>
        <w:numPr>
          <w:ilvl w:val="0"/>
          <w:numId w:val="30"/>
        </w:numPr>
        <w:rPr>
          <w:rFonts w:ascii="Arial" w:hAnsi="Arial" w:cs="Arial"/>
          <w:sz w:val="24"/>
          <w:szCs w:val="24"/>
        </w:rPr>
      </w:pPr>
      <w:r>
        <w:rPr>
          <w:rFonts w:ascii="Arial" w:hAnsi="Arial" w:cs="Arial"/>
          <w:sz w:val="24"/>
          <w:szCs w:val="24"/>
        </w:rPr>
        <w:t>Watchdog – switch that manages pack inspection for the control system LAN</w:t>
      </w:r>
      <w:r w:rsidR="001954D9">
        <w:rPr>
          <w:rFonts w:ascii="Arial" w:hAnsi="Arial" w:cs="Arial"/>
          <w:sz w:val="24"/>
          <w:szCs w:val="24"/>
        </w:rPr>
        <w:t>.</w:t>
      </w:r>
    </w:p>
    <w:p w14:paraId="2E2A73BA" w14:textId="2F589121" w:rsidR="004B796E" w:rsidRDefault="004B796E" w:rsidP="004B796E">
      <w:pPr>
        <w:pStyle w:val="ListParagraph"/>
        <w:numPr>
          <w:ilvl w:val="0"/>
          <w:numId w:val="30"/>
        </w:numPr>
        <w:rPr>
          <w:rFonts w:ascii="Arial" w:hAnsi="Arial" w:cs="Arial"/>
          <w:sz w:val="24"/>
          <w:szCs w:val="24"/>
        </w:rPr>
      </w:pPr>
      <w:proofErr w:type="spellStart"/>
      <w:r>
        <w:rPr>
          <w:rFonts w:ascii="Arial" w:hAnsi="Arial" w:cs="Arial"/>
          <w:sz w:val="24"/>
          <w:szCs w:val="24"/>
        </w:rPr>
        <w:t>SIEGate</w:t>
      </w:r>
      <w:proofErr w:type="spellEnd"/>
      <w:r>
        <w:rPr>
          <w:rFonts w:ascii="Arial" w:hAnsi="Arial" w:cs="Arial"/>
          <w:sz w:val="24"/>
          <w:szCs w:val="24"/>
        </w:rPr>
        <w:t xml:space="preserve"> – Secure Information Exchange Gateway is an information protocol that provides security on transmission systems</w:t>
      </w:r>
      <w:r w:rsidR="001954D9">
        <w:rPr>
          <w:rFonts w:ascii="Arial" w:hAnsi="Arial" w:cs="Arial"/>
          <w:sz w:val="24"/>
          <w:szCs w:val="24"/>
        </w:rPr>
        <w:t>.</w:t>
      </w:r>
    </w:p>
    <w:p w14:paraId="73388DE5" w14:textId="3000F234" w:rsidR="004B796E" w:rsidRDefault="004B796E" w:rsidP="004B796E">
      <w:pPr>
        <w:pStyle w:val="ListParagraph"/>
        <w:numPr>
          <w:ilvl w:val="0"/>
          <w:numId w:val="30"/>
        </w:numPr>
        <w:rPr>
          <w:rFonts w:ascii="Arial" w:hAnsi="Arial" w:cs="Arial"/>
          <w:sz w:val="24"/>
          <w:szCs w:val="24"/>
        </w:rPr>
      </w:pPr>
      <w:proofErr w:type="spellStart"/>
      <w:r>
        <w:rPr>
          <w:rFonts w:ascii="Arial" w:hAnsi="Arial" w:cs="Arial"/>
          <w:sz w:val="24"/>
          <w:szCs w:val="24"/>
        </w:rPr>
        <w:t>NetAPT</w:t>
      </w:r>
      <w:proofErr w:type="spellEnd"/>
      <w:r>
        <w:rPr>
          <w:rFonts w:ascii="Arial" w:hAnsi="Arial" w:cs="Arial"/>
          <w:sz w:val="24"/>
          <w:szCs w:val="24"/>
        </w:rPr>
        <w:t xml:space="preserve"> – software that enables utilities to map out their control system</w:t>
      </w:r>
      <w:r w:rsidR="001954D9">
        <w:rPr>
          <w:rFonts w:ascii="Arial" w:hAnsi="Arial" w:cs="Arial"/>
          <w:sz w:val="24"/>
          <w:szCs w:val="24"/>
        </w:rPr>
        <w:t>.</w:t>
      </w:r>
    </w:p>
    <w:p w14:paraId="10CF621B" w14:textId="77777777" w:rsidR="004B796E" w:rsidRDefault="004B796E" w:rsidP="004B796E">
      <w:pPr>
        <w:rPr>
          <w:rFonts w:ascii="Arial" w:hAnsi="Arial" w:cs="Arial"/>
          <w:sz w:val="24"/>
          <w:szCs w:val="24"/>
        </w:rPr>
      </w:pPr>
    </w:p>
    <w:p w14:paraId="7648ED19" w14:textId="7EF34D98" w:rsidR="004B796E" w:rsidRDefault="004B796E" w:rsidP="004B796E">
      <w:pPr>
        <w:rPr>
          <w:rFonts w:ascii="Arial" w:hAnsi="Arial" w:cs="Arial"/>
          <w:i/>
          <w:iCs/>
          <w:sz w:val="24"/>
          <w:szCs w:val="24"/>
        </w:rPr>
      </w:pPr>
      <w:r w:rsidRPr="004B796E">
        <w:rPr>
          <w:rFonts w:ascii="Arial" w:hAnsi="Arial" w:cs="Arial"/>
          <w:i/>
          <w:iCs/>
          <w:sz w:val="24"/>
          <w:szCs w:val="24"/>
        </w:rPr>
        <w:t>SAML and The Cloud</w:t>
      </w:r>
    </w:p>
    <w:p w14:paraId="56F4AB5D" w14:textId="035F0567" w:rsidR="004B796E" w:rsidRDefault="004B796E" w:rsidP="004B796E">
      <w:pPr>
        <w:rPr>
          <w:rFonts w:ascii="Arial" w:hAnsi="Arial" w:cs="Arial"/>
          <w:i/>
          <w:iCs/>
          <w:sz w:val="24"/>
          <w:szCs w:val="24"/>
        </w:rPr>
      </w:pPr>
    </w:p>
    <w:p w14:paraId="60707DFD" w14:textId="0878F7E2" w:rsidR="000B672D" w:rsidRDefault="00AD7378" w:rsidP="004B796E">
      <w:pPr>
        <w:rPr>
          <w:rFonts w:ascii="Arial" w:hAnsi="Arial" w:cs="Arial"/>
          <w:sz w:val="24"/>
          <w:szCs w:val="24"/>
        </w:rPr>
      </w:pPr>
      <w:r>
        <w:rPr>
          <w:rFonts w:ascii="Arial" w:hAnsi="Arial" w:cs="Arial"/>
          <w:sz w:val="24"/>
          <w:szCs w:val="24"/>
        </w:rPr>
        <w:t xml:space="preserve">Security Assertion Markup Language (SAML) is an XML-based open data format used to allow authentication and authorization of credentials to service providers (Petters 2020). On its own it is not sufficient however it is being combined with SSO, encryption and intrusion detection to protect data existing in the cloud. </w:t>
      </w:r>
      <w:proofErr w:type="spellStart"/>
      <w:r>
        <w:rPr>
          <w:rFonts w:ascii="Arial" w:hAnsi="Arial" w:cs="Arial"/>
          <w:sz w:val="24"/>
          <w:szCs w:val="24"/>
        </w:rPr>
        <w:t>Ohlhorst</w:t>
      </w:r>
      <w:proofErr w:type="spellEnd"/>
      <w:r>
        <w:rPr>
          <w:rFonts w:ascii="Arial" w:hAnsi="Arial" w:cs="Arial"/>
          <w:sz w:val="24"/>
          <w:szCs w:val="24"/>
        </w:rPr>
        <w:t xml:space="preserve"> (2014) explains that company, </w:t>
      </w:r>
      <w:proofErr w:type="spellStart"/>
      <w:r>
        <w:rPr>
          <w:rFonts w:ascii="Arial" w:hAnsi="Arial" w:cs="Arial"/>
          <w:sz w:val="24"/>
          <w:szCs w:val="24"/>
        </w:rPr>
        <w:t>BitGlass</w:t>
      </w:r>
      <w:proofErr w:type="spellEnd"/>
      <w:r>
        <w:rPr>
          <w:rFonts w:ascii="Arial" w:hAnsi="Arial" w:cs="Arial"/>
          <w:sz w:val="24"/>
          <w:szCs w:val="24"/>
        </w:rPr>
        <w:t>, developed a proxy-based system using SAML to authenticate, secure access and log activity through the cloud.</w:t>
      </w:r>
      <w:r w:rsidR="000B672D">
        <w:rPr>
          <w:rFonts w:ascii="Arial" w:hAnsi="Arial" w:cs="Arial"/>
          <w:sz w:val="24"/>
          <w:szCs w:val="24"/>
        </w:rPr>
        <w:t xml:space="preserve"> This showed that SAML can be used </w:t>
      </w:r>
      <w:r w:rsidR="000B672D">
        <w:rPr>
          <w:rFonts w:ascii="Arial" w:hAnsi="Arial" w:cs="Arial"/>
          <w:sz w:val="24"/>
          <w:szCs w:val="24"/>
        </w:rPr>
        <w:lastRenderedPageBreak/>
        <w:t>to detect suspicious activity and the companies would then wipe all information affecting a user’s data if they were breached.</w:t>
      </w:r>
    </w:p>
    <w:p w14:paraId="72952ABD" w14:textId="77777777" w:rsidR="000B672D" w:rsidRDefault="000B672D" w:rsidP="004B796E">
      <w:pPr>
        <w:rPr>
          <w:rFonts w:ascii="Arial" w:hAnsi="Arial" w:cs="Arial"/>
          <w:sz w:val="24"/>
          <w:szCs w:val="24"/>
        </w:rPr>
      </w:pPr>
    </w:p>
    <w:p w14:paraId="07F879FC" w14:textId="1D185D11" w:rsidR="000B672D" w:rsidRDefault="000B672D" w:rsidP="000B672D">
      <w:pPr>
        <w:rPr>
          <w:rFonts w:ascii="Arial" w:hAnsi="Arial" w:cs="Arial"/>
          <w:i/>
          <w:iCs/>
          <w:sz w:val="24"/>
          <w:szCs w:val="24"/>
        </w:rPr>
      </w:pPr>
      <w:r w:rsidRPr="000B672D">
        <w:rPr>
          <w:rFonts w:ascii="Arial" w:hAnsi="Arial" w:cs="Arial"/>
          <w:i/>
          <w:iCs/>
          <w:sz w:val="24"/>
          <w:szCs w:val="24"/>
        </w:rPr>
        <w:t xml:space="preserve">Active </w:t>
      </w:r>
      <w:proofErr w:type="spellStart"/>
      <w:r w:rsidRPr="000B672D">
        <w:rPr>
          <w:rFonts w:ascii="Arial" w:hAnsi="Arial" w:cs="Arial"/>
          <w:i/>
          <w:iCs/>
          <w:sz w:val="24"/>
          <w:szCs w:val="24"/>
        </w:rPr>
        <w:t>Defen</w:t>
      </w:r>
      <w:r>
        <w:rPr>
          <w:rFonts w:ascii="Arial" w:hAnsi="Arial" w:cs="Arial"/>
          <w:i/>
          <w:iCs/>
          <w:sz w:val="24"/>
          <w:szCs w:val="24"/>
        </w:rPr>
        <w:t>c</w:t>
      </w:r>
      <w:r w:rsidRPr="000B672D">
        <w:rPr>
          <w:rFonts w:ascii="Arial" w:hAnsi="Arial" w:cs="Arial"/>
          <w:i/>
          <w:iCs/>
          <w:sz w:val="24"/>
          <w:szCs w:val="24"/>
        </w:rPr>
        <w:t>e</w:t>
      </w:r>
      <w:proofErr w:type="spellEnd"/>
      <w:r w:rsidRPr="000B672D">
        <w:rPr>
          <w:rFonts w:ascii="Arial" w:hAnsi="Arial" w:cs="Arial"/>
          <w:i/>
          <w:iCs/>
          <w:sz w:val="24"/>
          <w:szCs w:val="24"/>
        </w:rPr>
        <w:t xml:space="preserve"> Measures</w:t>
      </w:r>
    </w:p>
    <w:p w14:paraId="22366375" w14:textId="1B924BDC" w:rsidR="000B672D" w:rsidRDefault="000B672D" w:rsidP="000B672D">
      <w:pPr>
        <w:rPr>
          <w:rFonts w:ascii="Arial" w:hAnsi="Arial" w:cs="Arial"/>
          <w:i/>
          <w:iCs/>
          <w:sz w:val="24"/>
          <w:szCs w:val="24"/>
        </w:rPr>
      </w:pPr>
    </w:p>
    <w:p w14:paraId="5674EDEB" w14:textId="1AE1642B" w:rsidR="000B672D" w:rsidRPr="000B672D" w:rsidRDefault="000B672D" w:rsidP="000B672D">
      <w:pPr>
        <w:rPr>
          <w:rFonts w:ascii="Arial" w:hAnsi="Arial" w:cs="Arial"/>
          <w:sz w:val="24"/>
          <w:szCs w:val="24"/>
        </w:rPr>
      </w:pPr>
      <w:r>
        <w:rPr>
          <w:rFonts w:ascii="Arial" w:hAnsi="Arial" w:cs="Arial"/>
          <w:sz w:val="24"/>
          <w:szCs w:val="24"/>
        </w:rPr>
        <w:t xml:space="preserve">Active </w:t>
      </w:r>
      <w:proofErr w:type="spellStart"/>
      <w:r>
        <w:rPr>
          <w:rFonts w:ascii="Arial" w:hAnsi="Arial" w:cs="Arial"/>
          <w:sz w:val="24"/>
          <w:szCs w:val="24"/>
        </w:rPr>
        <w:t>defence</w:t>
      </w:r>
      <w:proofErr w:type="spellEnd"/>
      <w:r>
        <w:rPr>
          <w:rFonts w:ascii="Arial" w:hAnsi="Arial" w:cs="Arial"/>
          <w:sz w:val="24"/>
          <w:szCs w:val="24"/>
        </w:rPr>
        <w:t xml:space="preserve"> measures are based on the idea that instead of waiting for a security breach, the user takes the proactive measure to go after the breacher. </w:t>
      </w:r>
      <w:r w:rsidR="00F66BEC">
        <w:rPr>
          <w:rFonts w:ascii="Arial" w:hAnsi="Arial" w:cs="Arial"/>
          <w:sz w:val="24"/>
          <w:szCs w:val="24"/>
        </w:rPr>
        <w:t xml:space="preserve">Out of all the securities it is the most controversial due to the ability of some participants having to be involved in illegal activities to combat cybercrimes (Writers 2021). </w:t>
      </w:r>
      <w:r>
        <w:rPr>
          <w:rFonts w:ascii="Arial" w:hAnsi="Arial" w:cs="Arial"/>
          <w:sz w:val="24"/>
          <w:szCs w:val="24"/>
        </w:rPr>
        <w:t xml:space="preserve">A few that are known </w:t>
      </w:r>
      <w:r w:rsidR="00F66BEC">
        <w:rPr>
          <w:rFonts w:ascii="Arial" w:hAnsi="Arial" w:cs="Arial"/>
          <w:sz w:val="24"/>
          <w:szCs w:val="24"/>
        </w:rPr>
        <w:t>are</w:t>
      </w:r>
      <w:r>
        <w:rPr>
          <w:rFonts w:ascii="Arial" w:hAnsi="Arial" w:cs="Arial"/>
          <w:sz w:val="24"/>
          <w:szCs w:val="24"/>
        </w:rPr>
        <w:t xml:space="preserve"> counterintelligence gathering, sink holing, honeypots and retaliatory hacking (Writers 2021). The most recent and more experimental measure is </w:t>
      </w:r>
      <w:proofErr w:type="spellStart"/>
      <w:r>
        <w:rPr>
          <w:rFonts w:ascii="Arial" w:hAnsi="Arial" w:cs="Arial"/>
          <w:sz w:val="24"/>
          <w:szCs w:val="24"/>
        </w:rPr>
        <w:t>MonsterMind</w:t>
      </w:r>
      <w:proofErr w:type="spellEnd"/>
      <w:r>
        <w:rPr>
          <w:rFonts w:ascii="Arial" w:hAnsi="Arial" w:cs="Arial"/>
          <w:sz w:val="24"/>
          <w:szCs w:val="24"/>
        </w:rPr>
        <w:t xml:space="preserve"> developed by the NSA (</w:t>
      </w:r>
      <w:proofErr w:type="spellStart"/>
      <w:r>
        <w:rPr>
          <w:rFonts w:ascii="Arial" w:hAnsi="Arial" w:cs="Arial"/>
          <w:sz w:val="24"/>
          <w:szCs w:val="24"/>
        </w:rPr>
        <w:t>Zetter</w:t>
      </w:r>
      <w:proofErr w:type="spellEnd"/>
      <w:r>
        <w:rPr>
          <w:rFonts w:ascii="Arial" w:hAnsi="Arial" w:cs="Arial"/>
          <w:sz w:val="24"/>
          <w:szCs w:val="24"/>
        </w:rPr>
        <w:t xml:space="preserve"> 2014). According to Edward Snowden this automated program, set like an AI, would use algorithms to search metadata, identify then block malicious network traffic (</w:t>
      </w:r>
      <w:proofErr w:type="spellStart"/>
      <w:r>
        <w:rPr>
          <w:rFonts w:ascii="Arial" w:hAnsi="Arial" w:cs="Arial"/>
          <w:sz w:val="24"/>
          <w:szCs w:val="24"/>
        </w:rPr>
        <w:t>Zetter</w:t>
      </w:r>
      <w:proofErr w:type="spellEnd"/>
      <w:r>
        <w:rPr>
          <w:rFonts w:ascii="Arial" w:hAnsi="Arial" w:cs="Arial"/>
          <w:sz w:val="24"/>
          <w:szCs w:val="24"/>
        </w:rPr>
        <w:t xml:space="preserve"> 2014). This same program could </w:t>
      </w:r>
      <w:r w:rsidR="00F66BEC">
        <w:rPr>
          <w:rFonts w:ascii="Arial" w:hAnsi="Arial" w:cs="Arial"/>
          <w:sz w:val="24"/>
          <w:szCs w:val="24"/>
        </w:rPr>
        <w:t>shut the servers as well within the attacks.</w:t>
      </w:r>
    </w:p>
    <w:p w14:paraId="0D1EF3D0" w14:textId="77777777" w:rsidR="000B672D" w:rsidRPr="004B796E" w:rsidRDefault="000B672D" w:rsidP="004B796E">
      <w:pPr>
        <w:rPr>
          <w:rFonts w:ascii="Arial" w:hAnsi="Arial" w:cs="Arial"/>
          <w:sz w:val="24"/>
          <w:szCs w:val="24"/>
        </w:rPr>
      </w:pPr>
    </w:p>
    <w:p w14:paraId="2B54A9AA" w14:textId="2EC2F198" w:rsidR="00F66BEC" w:rsidRDefault="00F66BEC" w:rsidP="00F66BEC">
      <w:pPr>
        <w:rPr>
          <w:rFonts w:ascii="Arial" w:hAnsi="Arial" w:cs="Arial"/>
          <w:i/>
          <w:iCs/>
          <w:sz w:val="24"/>
          <w:szCs w:val="24"/>
        </w:rPr>
      </w:pPr>
      <w:r w:rsidRPr="00F66BEC">
        <w:rPr>
          <w:rFonts w:ascii="Arial" w:hAnsi="Arial" w:cs="Arial"/>
          <w:i/>
          <w:iCs/>
          <w:sz w:val="24"/>
          <w:szCs w:val="24"/>
        </w:rPr>
        <w:t>Early Warning Systems</w:t>
      </w:r>
    </w:p>
    <w:p w14:paraId="07BB32B5" w14:textId="33950A9B" w:rsidR="00F66BEC" w:rsidRDefault="00F66BEC" w:rsidP="00F66BEC">
      <w:pPr>
        <w:rPr>
          <w:rFonts w:ascii="Arial" w:hAnsi="Arial" w:cs="Arial"/>
          <w:i/>
          <w:iCs/>
          <w:sz w:val="24"/>
          <w:szCs w:val="24"/>
        </w:rPr>
      </w:pPr>
    </w:p>
    <w:p w14:paraId="77C4AB05" w14:textId="74ABAC13" w:rsidR="00F66BEC" w:rsidRPr="00F66BEC" w:rsidRDefault="00F66BEC" w:rsidP="00F66BEC">
      <w:pPr>
        <w:rPr>
          <w:rFonts w:ascii="Arial" w:hAnsi="Arial" w:cs="Arial"/>
          <w:sz w:val="24"/>
          <w:szCs w:val="24"/>
        </w:rPr>
      </w:pPr>
      <w:r>
        <w:rPr>
          <w:rFonts w:ascii="Arial" w:hAnsi="Arial" w:cs="Arial"/>
          <w:sz w:val="24"/>
          <w:szCs w:val="24"/>
        </w:rPr>
        <w:t xml:space="preserve">Early warning systems </w:t>
      </w:r>
      <w:r w:rsidR="00FB08DA">
        <w:rPr>
          <w:rFonts w:ascii="Arial" w:hAnsi="Arial" w:cs="Arial"/>
          <w:sz w:val="24"/>
          <w:szCs w:val="24"/>
        </w:rPr>
        <w:t>is the most recent innovation</w:t>
      </w:r>
      <w:r>
        <w:rPr>
          <w:rFonts w:ascii="Arial" w:hAnsi="Arial" w:cs="Arial"/>
          <w:sz w:val="24"/>
          <w:szCs w:val="24"/>
        </w:rPr>
        <w:t xml:space="preserve"> which is in the early stages and a glimpse of what is to come. </w:t>
      </w:r>
      <w:proofErr w:type="spellStart"/>
      <w:r>
        <w:rPr>
          <w:rFonts w:ascii="Arial" w:hAnsi="Arial" w:cs="Arial"/>
          <w:sz w:val="24"/>
          <w:szCs w:val="24"/>
        </w:rPr>
        <w:t>Utilising</w:t>
      </w:r>
      <w:proofErr w:type="spellEnd"/>
      <w:r>
        <w:rPr>
          <w:rFonts w:ascii="Arial" w:hAnsi="Arial" w:cs="Arial"/>
          <w:sz w:val="24"/>
          <w:szCs w:val="24"/>
        </w:rPr>
        <w:t xml:space="preserve"> machine learning and data mining techniques, an algorithm that can predict which web servers are likely to become victim to malware or breach is being developed (Writers 2021). </w:t>
      </w:r>
      <w:r w:rsidR="00FB08DA">
        <w:rPr>
          <w:rFonts w:ascii="Arial" w:hAnsi="Arial" w:cs="Arial"/>
          <w:sz w:val="24"/>
          <w:szCs w:val="24"/>
        </w:rPr>
        <w:t xml:space="preserve">The </w:t>
      </w:r>
      <w:r w:rsidR="00FB08DA">
        <w:rPr>
          <w:rFonts w:ascii="Arial" w:hAnsi="Arial" w:cs="Arial"/>
          <w:sz w:val="24"/>
          <w:szCs w:val="24"/>
        </w:rPr>
        <w:t>algorithm</w:t>
      </w:r>
      <w:r w:rsidR="00FB08DA">
        <w:rPr>
          <w:rFonts w:ascii="Arial" w:hAnsi="Arial" w:cs="Arial"/>
          <w:sz w:val="24"/>
          <w:szCs w:val="24"/>
        </w:rPr>
        <w:t xml:space="preserve"> </w:t>
      </w:r>
      <w:r w:rsidR="00FB08DA">
        <w:rPr>
          <w:rFonts w:ascii="Arial" w:hAnsi="Arial" w:cs="Arial"/>
          <w:sz w:val="24"/>
          <w:szCs w:val="24"/>
        </w:rPr>
        <w:t>considers</w:t>
      </w:r>
      <w:r w:rsidR="00FB08DA">
        <w:rPr>
          <w:rFonts w:ascii="Arial" w:hAnsi="Arial" w:cs="Arial"/>
          <w:sz w:val="24"/>
          <w:szCs w:val="24"/>
        </w:rPr>
        <w:t xml:space="preserve"> similar characteristics of vulnerable websites such as software, traffic, filesystem structure and webpage structure.</w:t>
      </w:r>
      <w:r w:rsidR="00FB08DA">
        <w:rPr>
          <w:rFonts w:ascii="Arial" w:hAnsi="Arial" w:cs="Arial"/>
          <w:sz w:val="24"/>
          <w:szCs w:val="24"/>
        </w:rPr>
        <w:t xml:space="preserve"> </w:t>
      </w:r>
      <w:r>
        <w:rPr>
          <w:rFonts w:ascii="Arial" w:hAnsi="Arial" w:cs="Arial"/>
          <w:sz w:val="24"/>
          <w:szCs w:val="24"/>
        </w:rPr>
        <w:t xml:space="preserve">Christin &amp; </w:t>
      </w:r>
      <w:proofErr w:type="spellStart"/>
      <w:r>
        <w:rPr>
          <w:rFonts w:ascii="Arial" w:hAnsi="Arial" w:cs="Arial"/>
          <w:sz w:val="24"/>
          <w:szCs w:val="24"/>
        </w:rPr>
        <w:t>Soska</w:t>
      </w:r>
      <w:proofErr w:type="spellEnd"/>
      <w:r>
        <w:rPr>
          <w:rFonts w:ascii="Arial" w:hAnsi="Arial" w:cs="Arial"/>
          <w:sz w:val="24"/>
          <w:szCs w:val="24"/>
        </w:rPr>
        <w:t xml:space="preserve"> (2014) applied this algorithm and predicted that 66% of websites </w:t>
      </w:r>
      <w:r w:rsidR="00FB08DA">
        <w:rPr>
          <w:rFonts w:ascii="Arial" w:hAnsi="Arial" w:cs="Arial"/>
          <w:sz w:val="24"/>
          <w:szCs w:val="24"/>
        </w:rPr>
        <w:t xml:space="preserve">turned up potential for being hacked with only 17% as false positives. Other more newer technologies like </w:t>
      </w:r>
      <w:proofErr w:type="spellStart"/>
      <w:r w:rsidR="00FB08DA">
        <w:rPr>
          <w:rFonts w:ascii="Arial" w:hAnsi="Arial" w:cs="Arial"/>
          <w:sz w:val="24"/>
          <w:szCs w:val="24"/>
        </w:rPr>
        <w:t>FIDeS</w:t>
      </w:r>
      <w:proofErr w:type="spellEnd"/>
      <w:r w:rsidR="00FB08DA">
        <w:rPr>
          <w:rFonts w:ascii="Arial" w:hAnsi="Arial" w:cs="Arial"/>
          <w:sz w:val="24"/>
          <w:szCs w:val="24"/>
        </w:rPr>
        <w:t xml:space="preserve"> have made the technology more AI like in nature where it can now detect from both local area networks and in wide area networks (LIFARS 2020).</w:t>
      </w:r>
    </w:p>
    <w:p w14:paraId="7A80C7FD" w14:textId="77777777" w:rsidR="004B796E" w:rsidRPr="004B796E" w:rsidRDefault="004B796E" w:rsidP="004B796E">
      <w:pPr>
        <w:rPr>
          <w:rFonts w:ascii="Arial" w:hAnsi="Arial" w:cs="Arial"/>
          <w:sz w:val="24"/>
          <w:szCs w:val="24"/>
        </w:rPr>
      </w:pPr>
    </w:p>
    <w:p w14:paraId="75648ED9" w14:textId="16E7498E" w:rsidR="00FB08DA" w:rsidRPr="00E16AA4" w:rsidRDefault="00FB08DA" w:rsidP="00FB08DA">
      <w:pPr>
        <w:rPr>
          <w:rFonts w:ascii="Arial" w:hAnsi="Arial" w:cs="Arial"/>
          <w:b/>
          <w:bCs/>
          <w:sz w:val="24"/>
          <w:szCs w:val="24"/>
        </w:rPr>
      </w:pPr>
      <w:r>
        <w:rPr>
          <w:rFonts w:ascii="Arial" w:hAnsi="Arial" w:cs="Arial"/>
          <w:b/>
          <w:bCs/>
          <w:sz w:val="24"/>
          <w:szCs w:val="24"/>
        </w:rPr>
        <w:t>I</w:t>
      </w:r>
      <w:r>
        <w:rPr>
          <w:rFonts w:ascii="Arial" w:hAnsi="Arial" w:cs="Arial"/>
          <w:b/>
          <w:bCs/>
          <w:sz w:val="24"/>
          <w:szCs w:val="24"/>
        </w:rPr>
        <w:t>mpact on Society</w:t>
      </w:r>
    </w:p>
    <w:p w14:paraId="3D08338F" w14:textId="41FD8708" w:rsidR="004B796E" w:rsidRDefault="004B796E" w:rsidP="004B796E">
      <w:pPr>
        <w:rPr>
          <w:rFonts w:ascii="Arial" w:hAnsi="Arial" w:cs="Arial"/>
          <w:sz w:val="24"/>
          <w:szCs w:val="24"/>
        </w:rPr>
      </w:pPr>
    </w:p>
    <w:p w14:paraId="07CD19C4" w14:textId="77777777" w:rsidR="00BB4935" w:rsidRDefault="00FB08DA" w:rsidP="004B796E">
      <w:pPr>
        <w:rPr>
          <w:rFonts w:ascii="Arial" w:hAnsi="Arial" w:cs="Arial"/>
          <w:sz w:val="24"/>
          <w:szCs w:val="24"/>
        </w:rPr>
      </w:pPr>
      <w:r>
        <w:rPr>
          <w:rFonts w:ascii="Arial" w:hAnsi="Arial" w:cs="Arial"/>
          <w:sz w:val="24"/>
          <w:szCs w:val="24"/>
        </w:rPr>
        <w:t xml:space="preserve">As society </w:t>
      </w:r>
      <w:r w:rsidR="00555CFE">
        <w:rPr>
          <w:rFonts w:ascii="Arial" w:hAnsi="Arial" w:cs="Arial"/>
          <w:sz w:val="24"/>
          <w:szCs w:val="24"/>
        </w:rPr>
        <w:t xml:space="preserve">is becoming more technologically dependent, the slew of cybercrimes and attacks will not reduce without the continuous development of the </w:t>
      </w:r>
      <w:proofErr w:type="gramStart"/>
      <w:r w:rsidR="00555CFE">
        <w:rPr>
          <w:rFonts w:ascii="Arial" w:hAnsi="Arial" w:cs="Arial"/>
          <w:sz w:val="24"/>
          <w:szCs w:val="24"/>
        </w:rPr>
        <w:t>aforementioned technologies</w:t>
      </w:r>
      <w:proofErr w:type="gramEnd"/>
      <w:r w:rsidR="00555CFE">
        <w:rPr>
          <w:rFonts w:ascii="Arial" w:hAnsi="Arial" w:cs="Arial"/>
          <w:sz w:val="24"/>
          <w:szCs w:val="24"/>
        </w:rPr>
        <w:t xml:space="preserve">. According to Tunggal (2021) these developments will continue to give companies and users the ability to protect themselves from theft of their intellectual property, and/or information. Ultimately reducing economic costs on top of protecting the reputations of companies and individuals by ensuring this sensitive data is not shared or improperly used. Whilst being very positive in nature some issues were brought forward in the World Economic Forum (2020) about the posing risks in the increasing nature of cybersecurity. </w:t>
      </w:r>
      <w:r w:rsidR="00BB4935">
        <w:rPr>
          <w:rFonts w:ascii="Arial" w:hAnsi="Arial" w:cs="Arial"/>
          <w:sz w:val="24"/>
          <w:szCs w:val="24"/>
        </w:rPr>
        <w:t>These risks according to the World Economic Forum (2020) were:</w:t>
      </w:r>
    </w:p>
    <w:p w14:paraId="499C1951" w14:textId="28339711" w:rsidR="00BB4935" w:rsidRDefault="00BB4935" w:rsidP="00BB4935">
      <w:pPr>
        <w:pStyle w:val="ListParagraph"/>
        <w:numPr>
          <w:ilvl w:val="0"/>
          <w:numId w:val="31"/>
        </w:numPr>
        <w:rPr>
          <w:rFonts w:ascii="Arial" w:hAnsi="Arial" w:cs="Arial"/>
          <w:sz w:val="24"/>
          <w:szCs w:val="24"/>
        </w:rPr>
      </w:pPr>
      <w:r>
        <w:rPr>
          <w:rFonts w:ascii="Arial" w:hAnsi="Arial" w:cs="Arial"/>
          <w:sz w:val="24"/>
          <w:szCs w:val="24"/>
        </w:rPr>
        <w:t xml:space="preserve">Risk to </w:t>
      </w:r>
      <w:r w:rsidRPr="00BB4935">
        <w:rPr>
          <w:rFonts w:ascii="Arial" w:hAnsi="Arial" w:cs="Arial"/>
          <w:sz w:val="24"/>
          <w:szCs w:val="24"/>
        </w:rPr>
        <w:t>the global economy</w:t>
      </w:r>
      <w:r>
        <w:rPr>
          <w:rFonts w:ascii="Arial" w:hAnsi="Arial" w:cs="Arial"/>
          <w:sz w:val="24"/>
          <w:szCs w:val="24"/>
        </w:rPr>
        <w:t>.</w:t>
      </w:r>
      <w:r w:rsidRPr="00BB4935">
        <w:rPr>
          <w:rFonts w:ascii="Arial" w:hAnsi="Arial" w:cs="Arial"/>
          <w:sz w:val="24"/>
          <w:szCs w:val="24"/>
        </w:rPr>
        <w:t xml:space="preserve"> </w:t>
      </w:r>
      <w:r>
        <w:rPr>
          <w:rFonts w:ascii="Arial" w:hAnsi="Arial" w:cs="Arial"/>
          <w:sz w:val="24"/>
          <w:szCs w:val="24"/>
        </w:rPr>
        <w:t>I</w:t>
      </w:r>
      <w:r w:rsidRPr="00BB4935">
        <w:rPr>
          <w:rFonts w:ascii="Arial" w:hAnsi="Arial" w:cs="Arial"/>
          <w:sz w:val="24"/>
          <w:szCs w:val="24"/>
        </w:rPr>
        <w:t xml:space="preserve">t is noted as one of the most systemic issues due to the collective spending involved to maintain and develop. This is due to the major technology trends and experts have questioned whether it would remain sustainable due to these factors. </w:t>
      </w:r>
    </w:p>
    <w:p w14:paraId="5B360AE4" w14:textId="6F266BC2" w:rsidR="00BB4935" w:rsidRDefault="00BB4935" w:rsidP="00BB4935">
      <w:pPr>
        <w:pStyle w:val="ListParagraph"/>
        <w:numPr>
          <w:ilvl w:val="0"/>
          <w:numId w:val="31"/>
        </w:numPr>
        <w:rPr>
          <w:rFonts w:ascii="Arial" w:hAnsi="Arial" w:cs="Arial"/>
          <w:sz w:val="24"/>
          <w:szCs w:val="24"/>
        </w:rPr>
      </w:pPr>
      <w:r>
        <w:rPr>
          <w:rFonts w:ascii="Arial" w:hAnsi="Arial" w:cs="Arial"/>
          <w:sz w:val="24"/>
          <w:szCs w:val="24"/>
        </w:rPr>
        <w:lastRenderedPageBreak/>
        <w:t>R</w:t>
      </w:r>
      <w:r w:rsidRPr="00BB4935">
        <w:rPr>
          <w:rFonts w:ascii="Arial" w:hAnsi="Arial" w:cs="Arial"/>
          <w:sz w:val="24"/>
          <w:szCs w:val="24"/>
        </w:rPr>
        <w:t>isk to the operational capabilities and design of these securities</w:t>
      </w:r>
      <w:r>
        <w:rPr>
          <w:rFonts w:ascii="Arial" w:hAnsi="Arial" w:cs="Arial"/>
          <w:sz w:val="24"/>
          <w:szCs w:val="24"/>
        </w:rPr>
        <w:t>.</w:t>
      </w:r>
      <w:r w:rsidRPr="00BB4935">
        <w:rPr>
          <w:rFonts w:ascii="Arial" w:hAnsi="Arial" w:cs="Arial"/>
          <w:sz w:val="24"/>
          <w:szCs w:val="24"/>
        </w:rPr>
        <w:t xml:space="preserve"> </w:t>
      </w:r>
      <w:r>
        <w:rPr>
          <w:rFonts w:ascii="Arial" w:hAnsi="Arial" w:cs="Arial"/>
          <w:sz w:val="24"/>
          <w:szCs w:val="24"/>
        </w:rPr>
        <w:t>A</w:t>
      </w:r>
      <w:r w:rsidRPr="00BB4935">
        <w:rPr>
          <w:rFonts w:ascii="Arial" w:hAnsi="Arial" w:cs="Arial"/>
          <w:sz w:val="24"/>
          <w:szCs w:val="24"/>
        </w:rPr>
        <w:t xml:space="preserve">s they become more complex in how they manage data they essentially require high level of computing capabilities to simply run. </w:t>
      </w:r>
    </w:p>
    <w:p w14:paraId="49ED6C6C" w14:textId="4AAB5F1F" w:rsidR="00BB4935" w:rsidRPr="00BB4935" w:rsidRDefault="00BB4935" w:rsidP="00BB4935">
      <w:pPr>
        <w:pStyle w:val="ListParagraph"/>
        <w:numPr>
          <w:ilvl w:val="0"/>
          <w:numId w:val="31"/>
        </w:numPr>
        <w:rPr>
          <w:rFonts w:ascii="Arial" w:hAnsi="Arial" w:cs="Arial"/>
          <w:sz w:val="24"/>
          <w:szCs w:val="24"/>
        </w:rPr>
      </w:pPr>
      <w:r>
        <w:rPr>
          <w:rFonts w:ascii="Arial" w:hAnsi="Arial" w:cs="Arial"/>
          <w:sz w:val="24"/>
          <w:szCs w:val="24"/>
        </w:rPr>
        <w:t xml:space="preserve">Risk to the community management and leadership. The </w:t>
      </w:r>
      <w:r w:rsidRPr="00BB4935">
        <w:rPr>
          <w:rFonts w:ascii="Arial" w:hAnsi="Arial" w:cs="Arial"/>
          <w:sz w:val="24"/>
          <w:szCs w:val="24"/>
        </w:rPr>
        <w:t>need for industry and government education</w:t>
      </w:r>
      <w:r>
        <w:rPr>
          <w:rFonts w:ascii="Arial" w:hAnsi="Arial" w:cs="Arial"/>
          <w:sz w:val="24"/>
          <w:szCs w:val="24"/>
        </w:rPr>
        <w:t>,</w:t>
      </w:r>
      <w:r w:rsidRPr="00BB4935">
        <w:rPr>
          <w:rFonts w:ascii="Arial" w:hAnsi="Arial" w:cs="Arial"/>
          <w:sz w:val="24"/>
          <w:szCs w:val="24"/>
        </w:rPr>
        <w:t xml:space="preserve"> and leadership poses a potential issue as it requires users to become more involved or aware of the process</w:t>
      </w:r>
      <w:r>
        <w:rPr>
          <w:rFonts w:ascii="Arial" w:hAnsi="Arial" w:cs="Arial"/>
          <w:sz w:val="24"/>
          <w:szCs w:val="24"/>
        </w:rPr>
        <w:t>.</w:t>
      </w:r>
      <w:r w:rsidRPr="00BB4935">
        <w:rPr>
          <w:rFonts w:ascii="Arial" w:hAnsi="Arial" w:cs="Arial"/>
          <w:sz w:val="24"/>
          <w:szCs w:val="24"/>
        </w:rPr>
        <w:t xml:space="preserve"> </w:t>
      </w:r>
      <w:r>
        <w:rPr>
          <w:rFonts w:ascii="Arial" w:hAnsi="Arial" w:cs="Arial"/>
          <w:sz w:val="24"/>
          <w:szCs w:val="24"/>
        </w:rPr>
        <w:t>T</w:t>
      </w:r>
      <w:r w:rsidRPr="00BB4935">
        <w:rPr>
          <w:rFonts w:ascii="Arial" w:hAnsi="Arial" w:cs="Arial"/>
          <w:sz w:val="24"/>
          <w:szCs w:val="24"/>
        </w:rPr>
        <w:t>hey w</w:t>
      </w:r>
      <w:r>
        <w:rPr>
          <w:rFonts w:ascii="Arial" w:hAnsi="Arial" w:cs="Arial"/>
          <w:sz w:val="24"/>
          <w:szCs w:val="24"/>
        </w:rPr>
        <w:t>ould then</w:t>
      </w:r>
      <w:r w:rsidRPr="00BB4935">
        <w:rPr>
          <w:rFonts w:ascii="Arial" w:hAnsi="Arial" w:cs="Arial"/>
          <w:sz w:val="24"/>
          <w:szCs w:val="24"/>
        </w:rPr>
        <w:t xml:space="preserve"> need to cooperate with policy makers to consider responsibilities. </w:t>
      </w:r>
    </w:p>
    <w:p w14:paraId="36320B75" w14:textId="771A604D" w:rsidR="00FB08DA" w:rsidRPr="00BB4935" w:rsidRDefault="00BB4935" w:rsidP="00BB4935">
      <w:pPr>
        <w:rPr>
          <w:rFonts w:ascii="Arial" w:hAnsi="Arial" w:cs="Arial"/>
          <w:sz w:val="24"/>
          <w:szCs w:val="24"/>
        </w:rPr>
      </w:pPr>
      <w:r w:rsidRPr="00BB4935">
        <w:rPr>
          <w:rFonts w:ascii="Arial" w:hAnsi="Arial" w:cs="Arial"/>
          <w:sz w:val="24"/>
          <w:szCs w:val="24"/>
        </w:rPr>
        <w:t>Overall cybersecurity is an important feature to have it does pose risk due to the highly volatile nature of the technology and what is established to be protecting.</w:t>
      </w:r>
    </w:p>
    <w:p w14:paraId="296589B8" w14:textId="376116DC" w:rsidR="00BB4935" w:rsidRDefault="00BB4935" w:rsidP="004B796E">
      <w:pPr>
        <w:rPr>
          <w:rFonts w:ascii="Arial" w:hAnsi="Arial" w:cs="Arial"/>
          <w:sz w:val="24"/>
          <w:szCs w:val="24"/>
        </w:rPr>
      </w:pPr>
    </w:p>
    <w:p w14:paraId="58EBAD6B" w14:textId="4BD6434A" w:rsidR="00BB4935" w:rsidRDefault="00F97C7F" w:rsidP="00BB4935">
      <w:pPr>
        <w:rPr>
          <w:rFonts w:ascii="Arial" w:hAnsi="Arial" w:cs="Arial"/>
          <w:b/>
          <w:bCs/>
          <w:sz w:val="24"/>
          <w:szCs w:val="24"/>
        </w:rPr>
      </w:pPr>
      <w:r>
        <w:rPr>
          <w:rFonts w:ascii="Arial" w:hAnsi="Arial" w:cs="Arial"/>
          <w:b/>
          <w:bCs/>
          <w:sz w:val="24"/>
          <w:szCs w:val="24"/>
        </w:rPr>
        <w:t>Personal effect</w:t>
      </w:r>
    </w:p>
    <w:p w14:paraId="75E040D3" w14:textId="75AB174C" w:rsidR="00F97C7F" w:rsidRDefault="00F97C7F" w:rsidP="00BB4935">
      <w:pPr>
        <w:rPr>
          <w:rFonts w:ascii="Arial" w:hAnsi="Arial" w:cs="Arial"/>
          <w:b/>
          <w:bCs/>
          <w:sz w:val="24"/>
          <w:szCs w:val="24"/>
        </w:rPr>
      </w:pPr>
    </w:p>
    <w:p w14:paraId="76F8267D" w14:textId="28E98605" w:rsidR="00F97C7F" w:rsidRPr="00F97C7F" w:rsidRDefault="00F97C7F" w:rsidP="00BB4935">
      <w:pPr>
        <w:rPr>
          <w:rFonts w:ascii="Arial" w:hAnsi="Arial" w:cs="Arial"/>
          <w:sz w:val="24"/>
          <w:szCs w:val="24"/>
        </w:rPr>
      </w:pPr>
      <w:r>
        <w:rPr>
          <w:rFonts w:ascii="Arial" w:hAnsi="Arial" w:cs="Arial"/>
          <w:sz w:val="24"/>
          <w:szCs w:val="24"/>
        </w:rPr>
        <w:t>Personally, this would be very positive regarding daily life. Increased security measure protecting my interests as well as my family and friends is beneficial to us all. I believe the most difficult issue is that with the increasing security, the more intricate designs will have to be utilized for just simple amount of data for i.e., using multiple keychains to access personal data or multiple checks to ensure that activity is not suspicious. This will require more paying attention to systems and certain securities behind them so for more elderly members this may prove to be more difficult. Overall, though for my family as whole this will help to protect assets and our digital footprint to ensure that cyberattacks are not committed that could lead to potential harms.</w:t>
      </w:r>
    </w:p>
    <w:p w14:paraId="76996455" w14:textId="77777777" w:rsidR="00F97C7F" w:rsidRPr="00E16AA4" w:rsidRDefault="00F97C7F" w:rsidP="00BB4935">
      <w:pPr>
        <w:rPr>
          <w:rFonts w:ascii="Arial" w:hAnsi="Arial" w:cs="Arial"/>
          <w:b/>
          <w:bCs/>
          <w:sz w:val="24"/>
          <w:szCs w:val="24"/>
        </w:rPr>
      </w:pPr>
    </w:p>
    <w:p w14:paraId="22B6C68C" w14:textId="77777777" w:rsidR="00BB4935" w:rsidRDefault="00BB4935" w:rsidP="004B796E">
      <w:pPr>
        <w:rPr>
          <w:rFonts w:ascii="Arial" w:hAnsi="Arial" w:cs="Arial"/>
          <w:sz w:val="24"/>
          <w:szCs w:val="24"/>
        </w:rPr>
      </w:pPr>
    </w:p>
    <w:p w14:paraId="5D61FCE8" w14:textId="13304207" w:rsidR="00BB4935" w:rsidRDefault="00BB4935" w:rsidP="004B796E">
      <w:pPr>
        <w:rPr>
          <w:rFonts w:ascii="Arial" w:hAnsi="Arial" w:cs="Arial"/>
          <w:sz w:val="24"/>
          <w:szCs w:val="24"/>
        </w:rPr>
      </w:pPr>
    </w:p>
    <w:p w14:paraId="3D61AFAE" w14:textId="77777777" w:rsidR="00BB4935" w:rsidRPr="004B796E" w:rsidRDefault="00BB4935" w:rsidP="004B796E">
      <w:pPr>
        <w:rPr>
          <w:rFonts w:ascii="Arial" w:hAnsi="Arial" w:cs="Arial"/>
          <w:sz w:val="24"/>
          <w:szCs w:val="24"/>
        </w:rPr>
      </w:pPr>
    </w:p>
    <w:sectPr w:rsidR="00BB4935" w:rsidRPr="004B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5418A"/>
    <w:multiLevelType w:val="hybridMultilevel"/>
    <w:tmpl w:val="355693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071EE6"/>
    <w:multiLevelType w:val="hybridMultilevel"/>
    <w:tmpl w:val="1916B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6F33A01"/>
    <w:multiLevelType w:val="hybridMultilevel"/>
    <w:tmpl w:val="F804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BB58F4"/>
    <w:multiLevelType w:val="hybridMultilevel"/>
    <w:tmpl w:val="BB5C6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1B0425"/>
    <w:multiLevelType w:val="hybridMultilevel"/>
    <w:tmpl w:val="5C7C9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261686D"/>
    <w:multiLevelType w:val="hybridMultilevel"/>
    <w:tmpl w:val="D3D8A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4272E6"/>
    <w:multiLevelType w:val="hybridMultilevel"/>
    <w:tmpl w:val="5C34A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4D3C18"/>
    <w:multiLevelType w:val="hybridMultilevel"/>
    <w:tmpl w:val="4FA875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5"/>
  </w:num>
  <w:num w:numId="3">
    <w:abstractNumId w:val="11"/>
  </w:num>
  <w:num w:numId="4">
    <w:abstractNumId w:val="28"/>
  </w:num>
  <w:num w:numId="5">
    <w:abstractNumId w:val="16"/>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5"/>
  </w:num>
  <w:num w:numId="21">
    <w:abstractNumId w:val="21"/>
  </w:num>
  <w:num w:numId="22">
    <w:abstractNumId w:val="14"/>
  </w:num>
  <w:num w:numId="23">
    <w:abstractNumId w:val="30"/>
  </w:num>
  <w:num w:numId="24">
    <w:abstractNumId w:val="10"/>
  </w:num>
  <w:num w:numId="25">
    <w:abstractNumId w:val="12"/>
  </w:num>
  <w:num w:numId="26">
    <w:abstractNumId w:val="13"/>
  </w:num>
  <w:num w:numId="27">
    <w:abstractNumId w:val="29"/>
  </w:num>
  <w:num w:numId="28">
    <w:abstractNumId w:val="19"/>
  </w:num>
  <w:num w:numId="29">
    <w:abstractNumId w:val="27"/>
  </w:num>
  <w:num w:numId="30">
    <w:abstractNumId w:val="2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A4"/>
    <w:rsid w:val="000B672D"/>
    <w:rsid w:val="001954D9"/>
    <w:rsid w:val="00214A2B"/>
    <w:rsid w:val="00283532"/>
    <w:rsid w:val="0048246F"/>
    <w:rsid w:val="004B796E"/>
    <w:rsid w:val="00555CFE"/>
    <w:rsid w:val="00645252"/>
    <w:rsid w:val="006829B3"/>
    <w:rsid w:val="00697341"/>
    <w:rsid w:val="006D2618"/>
    <w:rsid w:val="006D3D74"/>
    <w:rsid w:val="0083569A"/>
    <w:rsid w:val="008E722B"/>
    <w:rsid w:val="00A9204E"/>
    <w:rsid w:val="00AD7378"/>
    <w:rsid w:val="00BB4935"/>
    <w:rsid w:val="00DC5B7D"/>
    <w:rsid w:val="00E16AA4"/>
    <w:rsid w:val="00F66BEC"/>
    <w:rsid w:val="00F97C7F"/>
    <w:rsid w:val="00FB08DA"/>
    <w:rsid w:val="00FE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E825"/>
  <w15:chartTrackingRefBased/>
  <w15:docId w15:val="{94893158-606D-4199-AB5E-C644AB42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C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kii\AppData\Local\Microsoft\Office\16.0\DTS\en-US%7b00D13E03-1BB3-4F73-8C1E-71B5164E7204%7d\%7b69113113-A777-4657-B919-31AC2005767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{69113113-A777-4657-B919-31AC20057672}tf02786999_win32</Template>
  <TotalTime>243</TotalTime>
  <Pages>4</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Goldberg</dc:creator>
  <cp:keywords/>
  <dc:description/>
  <cp:lastModifiedBy>Alexander Goldberg</cp:lastModifiedBy>
  <cp:revision>2</cp:revision>
  <dcterms:created xsi:type="dcterms:W3CDTF">2021-07-03T09:24:00Z</dcterms:created>
  <dcterms:modified xsi:type="dcterms:W3CDTF">2021-07-03T13:27:00Z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